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86"/>
        <w:gridCol w:w="3360"/>
        <w:gridCol w:w="1320"/>
        <w:gridCol w:w="2684"/>
      </w:tblGrid>
      <w:tr w:rsidR="00CF7927" w14:paraId="06AA40BF" w14:textId="77777777">
        <w:trPr>
          <w:cantSplit/>
          <w:trHeight w:val="397"/>
          <w:jc w:val="center"/>
        </w:trPr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3109F2" w14:textId="77777777" w:rsidR="00CF7927" w:rsidRDefault="001C73C8">
            <w:pPr>
              <w:snapToGrid w:val="0"/>
              <w:spacing w:line="240" w:lineRule="auto"/>
              <w:rPr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记录</w:t>
            </w:r>
            <w:r>
              <w:rPr>
                <w:rFonts w:hAnsi="宋体"/>
                <w:b/>
                <w:szCs w:val="21"/>
              </w:rPr>
              <w:t>编号：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575C9D" w14:textId="77777777" w:rsidR="00CF7927" w:rsidRDefault="00CF7927">
            <w:pPr>
              <w:snapToGrid w:val="0"/>
              <w:spacing w:line="240" w:lineRule="auto"/>
              <w:rPr>
                <w:szCs w:val="21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188A265" w14:textId="77777777" w:rsidR="00CF7927" w:rsidRDefault="001C73C8">
            <w:pPr>
              <w:snapToGrid w:val="0"/>
              <w:spacing w:line="240" w:lineRule="auto"/>
              <w:ind w:firstLineChars="150" w:firstLine="316"/>
              <w:rPr>
                <w:b/>
                <w:szCs w:val="21"/>
              </w:rPr>
            </w:pPr>
            <w:r>
              <w:rPr>
                <w:rFonts w:hAnsi="宋体"/>
                <w:b/>
                <w:szCs w:val="21"/>
              </w:rPr>
              <w:t>文</w:t>
            </w:r>
            <w:r>
              <w:rPr>
                <w:rFonts w:hAnsi="宋体" w:hint="eastAsia"/>
                <w:b/>
                <w:szCs w:val="21"/>
              </w:rPr>
              <w:t>件</w:t>
            </w:r>
            <w:r>
              <w:rPr>
                <w:rFonts w:hAnsi="宋体"/>
                <w:b/>
                <w:szCs w:val="21"/>
              </w:rPr>
              <w:t>类别</w:t>
            </w:r>
            <w:r>
              <w:rPr>
                <w:rFonts w:hAnsi="宋体"/>
                <w:b/>
                <w:spacing w:val="-20"/>
                <w:szCs w:val="21"/>
              </w:rPr>
              <w:t>：</w:t>
            </w: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CAA85F" w14:textId="77777777" w:rsidR="00CF7927" w:rsidRDefault="00CF7927">
            <w:pPr>
              <w:snapToGrid w:val="0"/>
              <w:spacing w:line="240" w:lineRule="auto"/>
              <w:ind w:firstLineChars="100" w:firstLine="210"/>
              <w:rPr>
                <w:szCs w:val="21"/>
              </w:rPr>
            </w:pPr>
          </w:p>
        </w:tc>
      </w:tr>
    </w:tbl>
    <w:p w14:paraId="4C82A48C" w14:textId="77777777" w:rsidR="00CF7927" w:rsidRDefault="00CF7927"/>
    <w:p w14:paraId="4AEF5B70" w14:textId="77777777" w:rsidR="00CF7927" w:rsidRDefault="00CF7927"/>
    <w:p w14:paraId="5B93A397" w14:textId="77777777" w:rsidR="00CF7927" w:rsidRDefault="00CF7927"/>
    <w:p w14:paraId="49F7B1C5" w14:textId="77777777" w:rsidR="00CF7927" w:rsidRDefault="00CF7927"/>
    <w:p w14:paraId="3E6BAB35" w14:textId="77777777" w:rsidR="00CF7927" w:rsidRDefault="00CF7927"/>
    <w:p w14:paraId="4393E586" w14:textId="77777777" w:rsidR="00CF7927" w:rsidRDefault="00CF7927"/>
    <w:p w14:paraId="1BD91448" w14:textId="5C1DA745" w:rsidR="00CF7927" w:rsidRDefault="00CF7927">
      <w:pPr>
        <w:jc w:val="center"/>
        <w:rPr>
          <w:b/>
          <w:bCs/>
          <w:sz w:val="84"/>
          <w:szCs w:val="84"/>
        </w:rPr>
      </w:pPr>
    </w:p>
    <w:p w14:paraId="71EBD662" w14:textId="7B1AE4D9" w:rsidR="00CF7927" w:rsidRDefault="006718B6">
      <w:pPr>
        <w:jc w:val="center"/>
        <w:rPr>
          <w:b/>
          <w:bCs/>
          <w:sz w:val="84"/>
          <w:szCs w:val="84"/>
        </w:rPr>
      </w:pPr>
      <w:r>
        <w:rPr>
          <w:rFonts w:hint="eastAsia"/>
          <w:b/>
          <w:bCs/>
          <w:sz w:val="84"/>
          <w:szCs w:val="84"/>
        </w:rPr>
        <w:t>生存闯关</w:t>
      </w:r>
      <w:r w:rsidR="001C73C8">
        <w:rPr>
          <w:b/>
          <w:bCs/>
          <w:sz w:val="84"/>
          <w:szCs w:val="84"/>
        </w:rPr>
        <w:t>游戏需求</w:t>
      </w:r>
      <w:r w:rsidR="001C73C8">
        <w:rPr>
          <w:rFonts w:hint="eastAsia"/>
          <w:b/>
          <w:bCs/>
          <w:sz w:val="84"/>
          <w:szCs w:val="84"/>
        </w:rPr>
        <w:t>说明书</w:t>
      </w:r>
    </w:p>
    <w:p w14:paraId="7F8C71B2" w14:textId="77777777" w:rsidR="00CF7927" w:rsidRDefault="00CF7927"/>
    <w:p w14:paraId="49F2C2DC" w14:textId="77777777" w:rsidR="00CF7927" w:rsidRDefault="00CF7927"/>
    <w:p w14:paraId="012A3BE1" w14:textId="77777777" w:rsidR="00CF7927" w:rsidRDefault="00CF7927"/>
    <w:p w14:paraId="4C47E4EE" w14:textId="77777777" w:rsidR="00CF7927" w:rsidRDefault="00CF7927"/>
    <w:p w14:paraId="7D264F28" w14:textId="77777777" w:rsidR="00CF7927" w:rsidRDefault="00CF7927"/>
    <w:p w14:paraId="41B7AEE3" w14:textId="77777777" w:rsidR="00CF7927" w:rsidRDefault="00CF7927">
      <w:pPr>
        <w:ind w:left="2" w:firstLine="2"/>
        <w:rPr>
          <w:sz w:val="32"/>
          <w:szCs w:val="32"/>
        </w:rPr>
      </w:pPr>
    </w:p>
    <w:p w14:paraId="3EBD0FF5" w14:textId="77777777" w:rsidR="00CF7927" w:rsidRDefault="00CF7927">
      <w:pPr>
        <w:ind w:firstLine="2"/>
        <w:rPr>
          <w:sz w:val="32"/>
          <w:szCs w:val="32"/>
        </w:rPr>
      </w:pPr>
    </w:p>
    <w:p w14:paraId="761A0D81" w14:textId="77777777" w:rsidR="00CF7927" w:rsidRDefault="00CF7927">
      <w:pPr>
        <w:ind w:firstLine="2"/>
        <w:rPr>
          <w:sz w:val="32"/>
          <w:szCs w:val="32"/>
        </w:rPr>
      </w:pPr>
    </w:p>
    <w:p w14:paraId="60851675" w14:textId="77777777" w:rsidR="00CF7927" w:rsidRDefault="00CF7927">
      <w:pPr>
        <w:ind w:firstLine="2"/>
        <w:rPr>
          <w:sz w:val="32"/>
          <w:szCs w:val="32"/>
        </w:rPr>
      </w:pPr>
    </w:p>
    <w:p w14:paraId="6CBB6570" w14:textId="77777777" w:rsidR="00CF7927" w:rsidRDefault="00CF7927">
      <w:pPr>
        <w:ind w:firstLine="2"/>
        <w:rPr>
          <w:sz w:val="32"/>
          <w:szCs w:val="32"/>
        </w:rPr>
      </w:pPr>
    </w:p>
    <w:p w14:paraId="6C2F58D8" w14:textId="77777777" w:rsidR="00CF7927" w:rsidRDefault="00CF7927">
      <w:pPr>
        <w:rPr>
          <w:b/>
          <w:snapToGrid w:val="0"/>
          <w:color w:val="FF0000"/>
          <w:sz w:val="28"/>
        </w:rPr>
      </w:pPr>
    </w:p>
    <w:p w14:paraId="6F704AAE" w14:textId="77777777" w:rsidR="00CF7927" w:rsidRDefault="00CF7927">
      <w:pPr>
        <w:ind w:left="-2545" w:firstLine="2"/>
        <w:rPr>
          <w:b/>
          <w:snapToGrid w:val="0"/>
          <w:color w:val="FF0000"/>
          <w:sz w:val="28"/>
        </w:rPr>
      </w:pPr>
    </w:p>
    <w:p w14:paraId="41EDEAEC" w14:textId="77777777" w:rsidR="00CF7927" w:rsidRDefault="00CF7927">
      <w:pPr>
        <w:spacing w:line="240" w:lineRule="auto"/>
        <w:jc w:val="center"/>
        <w:rPr>
          <w:color w:val="000000"/>
        </w:rPr>
      </w:pPr>
    </w:p>
    <w:p w14:paraId="5F564503" w14:textId="4136F3E4" w:rsidR="00CF7927" w:rsidRPr="00F91B8F" w:rsidRDefault="00CF7927" w:rsidP="00F91B8F">
      <w:pPr>
        <w:spacing w:line="240" w:lineRule="auto"/>
        <w:rPr>
          <w:bCs/>
        </w:rPr>
      </w:pPr>
    </w:p>
    <w:p w14:paraId="0BA25D2F" w14:textId="77777777" w:rsidR="00CF7927" w:rsidRDefault="001C73C8">
      <w:pPr>
        <w:rPr>
          <w:rFonts w:eastAsia="黑体"/>
          <w:sz w:val="36"/>
          <w:szCs w:val="36"/>
        </w:rPr>
      </w:pPr>
      <w:r>
        <w:br w:type="page"/>
      </w:r>
      <w:r>
        <w:rPr>
          <w:rFonts w:eastAsia="黑体"/>
          <w:sz w:val="36"/>
          <w:szCs w:val="36"/>
        </w:rPr>
        <w:lastRenderedPageBreak/>
        <w:t>目录</w:t>
      </w:r>
    </w:p>
    <w:p w14:paraId="143DD441" w14:textId="49CE029C" w:rsidR="005C4DE3" w:rsidRDefault="001C73C8">
      <w:pPr>
        <w:pStyle w:val="TOC1"/>
        <w:tabs>
          <w:tab w:val="left" w:pos="420"/>
          <w:tab w:val="right" w:leader="dot" w:pos="9003"/>
        </w:tabs>
        <w:rPr>
          <w:rFonts w:ascii="等线" w:eastAsia="等线" w:hAnsi="等线"/>
          <w:bCs w:val="0"/>
          <w:caps w:val="0"/>
          <w:noProof/>
          <w:sz w:val="22"/>
          <w:szCs w:val="24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162559514" w:history="1">
        <w:r w:rsidR="005C4DE3" w:rsidRPr="007717FE">
          <w:rPr>
            <w:rStyle w:val="af8"/>
            <w:noProof/>
          </w:rPr>
          <w:t>1</w:t>
        </w:r>
        <w:r w:rsidR="005C4DE3">
          <w:rPr>
            <w:rFonts w:ascii="等线" w:eastAsia="等线" w:hAnsi="等线"/>
            <w:bCs w:val="0"/>
            <w:caps w:val="0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简介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_Toc162559514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3</w:t>
        </w:r>
        <w:r w:rsidR="005C4DE3">
          <w:rPr>
            <w:noProof/>
            <w:webHidden/>
          </w:rPr>
          <w:fldChar w:fldCharType="end"/>
        </w:r>
      </w:hyperlink>
    </w:p>
    <w:p w14:paraId="23048739" w14:textId="63362417" w:rsidR="005C4DE3" w:rsidRDefault="00000000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15" w:history="1">
        <w:r w:rsidR="005C4DE3" w:rsidRPr="007717FE">
          <w:rPr>
            <w:rStyle w:val="af8"/>
            <w:noProof/>
          </w:rPr>
          <w:t>1.1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文档介绍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_Toc162559515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3</w:t>
        </w:r>
        <w:r w:rsidR="005C4DE3">
          <w:rPr>
            <w:noProof/>
            <w:webHidden/>
          </w:rPr>
          <w:fldChar w:fldCharType="end"/>
        </w:r>
      </w:hyperlink>
    </w:p>
    <w:p w14:paraId="7FC465BA" w14:textId="07DD2B6B" w:rsidR="005C4DE3" w:rsidRDefault="00000000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16" w:history="1">
        <w:r w:rsidR="005C4DE3" w:rsidRPr="007717FE">
          <w:rPr>
            <w:rStyle w:val="af8"/>
            <w:noProof/>
          </w:rPr>
          <w:t>1.2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开发背景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_Toc162559516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3</w:t>
        </w:r>
        <w:r w:rsidR="005C4DE3">
          <w:rPr>
            <w:noProof/>
            <w:webHidden/>
          </w:rPr>
          <w:fldChar w:fldCharType="end"/>
        </w:r>
      </w:hyperlink>
    </w:p>
    <w:p w14:paraId="2C7F9079" w14:textId="6C4DA007" w:rsidR="005C4DE3" w:rsidRDefault="00000000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17" w:history="1">
        <w:r w:rsidR="005C4DE3" w:rsidRPr="007717FE">
          <w:rPr>
            <w:rStyle w:val="af8"/>
            <w:noProof/>
          </w:rPr>
          <w:t>1.3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游戏相关术语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_Toc162559517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3</w:t>
        </w:r>
        <w:r w:rsidR="005C4DE3">
          <w:rPr>
            <w:noProof/>
            <w:webHidden/>
          </w:rPr>
          <w:fldChar w:fldCharType="end"/>
        </w:r>
      </w:hyperlink>
    </w:p>
    <w:p w14:paraId="34D64E32" w14:textId="4E3756FF" w:rsidR="005C4DE3" w:rsidRDefault="00000000">
      <w:pPr>
        <w:pStyle w:val="TOC1"/>
        <w:tabs>
          <w:tab w:val="left" w:pos="420"/>
          <w:tab w:val="right" w:leader="dot" w:pos="9003"/>
        </w:tabs>
        <w:rPr>
          <w:rFonts w:ascii="等线" w:eastAsia="等线" w:hAnsi="等线"/>
          <w:bCs w:val="0"/>
          <w:caps w:val="0"/>
          <w:noProof/>
          <w:sz w:val="22"/>
          <w:szCs w:val="24"/>
        </w:rPr>
      </w:pPr>
      <w:hyperlink w:anchor="_Toc162559518" w:history="1">
        <w:r w:rsidR="005C4DE3" w:rsidRPr="007717FE">
          <w:rPr>
            <w:rStyle w:val="af8"/>
            <w:noProof/>
          </w:rPr>
          <w:t>2</w:t>
        </w:r>
        <w:r w:rsidR="005C4DE3">
          <w:rPr>
            <w:rFonts w:ascii="等线" w:eastAsia="等线" w:hAnsi="等线"/>
            <w:bCs w:val="0"/>
            <w:caps w:val="0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游戏介绍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_Toc162559518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4</w:t>
        </w:r>
        <w:r w:rsidR="005C4DE3">
          <w:rPr>
            <w:noProof/>
            <w:webHidden/>
          </w:rPr>
          <w:fldChar w:fldCharType="end"/>
        </w:r>
      </w:hyperlink>
    </w:p>
    <w:p w14:paraId="1C829EA5" w14:textId="44B77A48" w:rsidR="005C4DE3" w:rsidRDefault="00000000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19" w:history="1">
        <w:r w:rsidR="005C4DE3" w:rsidRPr="007717FE">
          <w:rPr>
            <w:rStyle w:val="af8"/>
            <w:noProof/>
          </w:rPr>
          <w:t>2.1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游戏界面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_Toc162559519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4</w:t>
        </w:r>
        <w:r w:rsidR="005C4DE3">
          <w:rPr>
            <w:noProof/>
            <w:webHidden/>
          </w:rPr>
          <w:fldChar w:fldCharType="end"/>
        </w:r>
      </w:hyperlink>
    </w:p>
    <w:p w14:paraId="5A0CE88C" w14:textId="12BB484D" w:rsidR="005C4DE3" w:rsidRDefault="00000000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20" w:history="1">
        <w:r w:rsidR="005C4DE3" w:rsidRPr="007717FE">
          <w:rPr>
            <w:rStyle w:val="af8"/>
            <w:noProof/>
          </w:rPr>
          <w:t>2.2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玩家角色选择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_Toc162559520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4</w:t>
        </w:r>
        <w:r w:rsidR="005C4DE3">
          <w:rPr>
            <w:noProof/>
            <w:webHidden/>
          </w:rPr>
          <w:fldChar w:fldCharType="end"/>
        </w:r>
      </w:hyperlink>
    </w:p>
    <w:p w14:paraId="3C421D13" w14:textId="0C9AF387" w:rsidR="005C4DE3" w:rsidRDefault="00000000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21" w:history="1">
        <w:r w:rsidR="005C4DE3" w:rsidRPr="007717FE">
          <w:rPr>
            <w:rStyle w:val="af8"/>
            <w:noProof/>
          </w:rPr>
          <w:t>2.3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战斗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_Toc162559521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4</w:t>
        </w:r>
        <w:r w:rsidR="005C4DE3">
          <w:rPr>
            <w:noProof/>
            <w:webHidden/>
          </w:rPr>
          <w:fldChar w:fldCharType="end"/>
        </w:r>
      </w:hyperlink>
    </w:p>
    <w:p w14:paraId="4F62300D" w14:textId="501A87F8" w:rsidR="005C4DE3" w:rsidRDefault="00000000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22" w:history="1">
        <w:r w:rsidR="005C4DE3" w:rsidRPr="007717FE">
          <w:rPr>
            <w:rStyle w:val="af8"/>
            <w:noProof/>
          </w:rPr>
          <w:t>2.4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战利品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_Toc162559522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5</w:t>
        </w:r>
        <w:r w:rsidR="005C4DE3">
          <w:rPr>
            <w:noProof/>
            <w:webHidden/>
          </w:rPr>
          <w:fldChar w:fldCharType="end"/>
        </w:r>
      </w:hyperlink>
    </w:p>
    <w:p w14:paraId="04DA4DE0" w14:textId="2C9C3BD8" w:rsidR="005C4DE3" w:rsidRDefault="00000000">
      <w:pPr>
        <w:pStyle w:val="TOC1"/>
        <w:tabs>
          <w:tab w:val="left" w:pos="420"/>
          <w:tab w:val="right" w:leader="dot" w:pos="9003"/>
        </w:tabs>
        <w:rPr>
          <w:rFonts w:ascii="等线" w:eastAsia="等线" w:hAnsi="等线"/>
          <w:bCs w:val="0"/>
          <w:caps w:val="0"/>
          <w:noProof/>
          <w:sz w:val="22"/>
          <w:szCs w:val="24"/>
        </w:rPr>
      </w:pPr>
      <w:hyperlink w:anchor="_Toc162559523" w:history="1">
        <w:r w:rsidR="005C4DE3" w:rsidRPr="007717FE">
          <w:rPr>
            <w:rStyle w:val="af8"/>
            <w:noProof/>
          </w:rPr>
          <w:t>3</w:t>
        </w:r>
        <w:r w:rsidR="005C4DE3">
          <w:rPr>
            <w:rFonts w:ascii="等线" w:eastAsia="等线" w:hAnsi="等线"/>
            <w:bCs w:val="0"/>
            <w:caps w:val="0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系统通用性需求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_Toc162559523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5</w:t>
        </w:r>
        <w:r w:rsidR="005C4DE3">
          <w:rPr>
            <w:noProof/>
            <w:webHidden/>
          </w:rPr>
          <w:fldChar w:fldCharType="end"/>
        </w:r>
      </w:hyperlink>
    </w:p>
    <w:p w14:paraId="45EA341C" w14:textId="590BE367" w:rsidR="005C4DE3" w:rsidRDefault="00000000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24" w:history="1">
        <w:r w:rsidR="005C4DE3" w:rsidRPr="007717FE">
          <w:rPr>
            <w:rStyle w:val="af8"/>
            <w:noProof/>
          </w:rPr>
          <w:t>3.1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性能需求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_Toc162559524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5</w:t>
        </w:r>
        <w:r w:rsidR="005C4DE3">
          <w:rPr>
            <w:noProof/>
            <w:webHidden/>
          </w:rPr>
          <w:fldChar w:fldCharType="end"/>
        </w:r>
      </w:hyperlink>
    </w:p>
    <w:p w14:paraId="44DDF6AE" w14:textId="071C6C60" w:rsidR="005C4DE3" w:rsidRDefault="00000000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25" w:history="1">
        <w:r w:rsidR="005C4DE3" w:rsidRPr="007717FE">
          <w:rPr>
            <w:rStyle w:val="af8"/>
            <w:noProof/>
          </w:rPr>
          <w:t>3.2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操作性需求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_Toc162559525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5</w:t>
        </w:r>
        <w:r w:rsidR="005C4DE3">
          <w:rPr>
            <w:noProof/>
            <w:webHidden/>
          </w:rPr>
          <w:fldChar w:fldCharType="end"/>
        </w:r>
      </w:hyperlink>
    </w:p>
    <w:p w14:paraId="124D4941" w14:textId="56B5D737" w:rsidR="005C4DE3" w:rsidRDefault="00000000">
      <w:pPr>
        <w:pStyle w:val="TOC1"/>
        <w:tabs>
          <w:tab w:val="left" w:pos="420"/>
          <w:tab w:val="right" w:leader="dot" w:pos="9003"/>
        </w:tabs>
        <w:rPr>
          <w:rFonts w:ascii="等线" w:eastAsia="等线" w:hAnsi="等线"/>
          <w:bCs w:val="0"/>
          <w:caps w:val="0"/>
          <w:noProof/>
          <w:sz w:val="22"/>
          <w:szCs w:val="24"/>
        </w:rPr>
      </w:pPr>
      <w:hyperlink w:anchor="_Toc162559526" w:history="1">
        <w:r w:rsidR="005C4DE3" w:rsidRPr="007717FE">
          <w:rPr>
            <w:rStyle w:val="af8"/>
            <w:noProof/>
          </w:rPr>
          <w:t>4</w:t>
        </w:r>
        <w:r w:rsidR="005C4DE3">
          <w:rPr>
            <w:rFonts w:ascii="等线" w:eastAsia="等线" w:hAnsi="等线"/>
            <w:bCs w:val="0"/>
            <w:caps w:val="0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游戏系统描述及系统功能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_Toc162559526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5</w:t>
        </w:r>
        <w:r w:rsidR="005C4DE3">
          <w:rPr>
            <w:noProof/>
            <w:webHidden/>
          </w:rPr>
          <w:fldChar w:fldCharType="end"/>
        </w:r>
      </w:hyperlink>
    </w:p>
    <w:p w14:paraId="3A000680" w14:textId="56E08711" w:rsidR="005C4DE3" w:rsidRDefault="00000000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27" w:history="1">
        <w:r w:rsidR="005C4DE3" w:rsidRPr="007717FE">
          <w:rPr>
            <w:rStyle w:val="af8"/>
            <w:noProof/>
          </w:rPr>
          <w:t>4.1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游戏系统描述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_Toc162559527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5</w:t>
        </w:r>
        <w:r w:rsidR="005C4DE3">
          <w:rPr>
            <w:noProof/>
            <w:webHidden/>
          </w:rPr>
          <w:fldChar w:fldCharType="end"/>
        </w:r>
      </w:hyperlink>
    </w:p>
    <w:p w14:paraId="2E0625B5" w14:textId="74C4169D" w:rsidR="005C4DE3" w:rsidRDefault="00000000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28" w:history="1">
        <w:r w:rsidR="005C4DE3" w:rsidRPr="007717FE">
          <w:rPr>
            <w:rStyle w:val="af8"/>
            <w:noProof/>
          </w:rPr>
          <w:t>4.2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系统角色划分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_Toc162559528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5</w:t>
        </w:r>
        <w:r w:rsidR="005C4DE3">
          <w:rPr>
            <w:noProof/>
            <w:webHidden/>
          </w:rPr>
          <w:fldChar w:fldCharType="end"/>
        </w:r>
      </w:hyperlink>
    </w:p>
    <w:p w14:paraId="3CE155FD" w14:textId="1116BEE3" w:rsidR="005C4DE3" w:rsidRDefault="00000000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29" w:history="1">
        <w:r w:rsidR="005C4DE3" w:rsidRPr="007717FE">
          <w:rPr>
            <w:rStyle w:val="af8"/>
            <w:noProof/>
          </w:rPr>
          <w:t>4.3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系统功能用例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_Toc162559529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6</w:t>
        </w:r>
        <w:r w:rsidR="005C4DE3">
          <w:rPr>
            <w:noProof/>
            <w:webHidden/>
          </w:rPr>
          <w:fldChar w:fldCharType="end"/>
        </w:r>
      </w:hyperlink>
    </w:p>
    <w:p w14:paraId="2BAC9E75" w14:textId="3ADDAC53" w:rsidR="005C4DE3" w:rsidRDefault="00000000">
      <w:pPr>
        <w:pStyle w:val="TOC2"/>
        <w:tabs>
          <w:tab w:val="left" w:pos="1260"/>
          <w:tab w:val="right" w:leader="dot" w:pos="9003"/>
        </w:tabs>
        <w:rPr>
          <w:rFonts w:ascii="等线" w:eastAsia="等线" w:hAnsi="等线"/>
          <w:noProof/>
          <w:sz w:val="22"/>
          <w:szCs w:val="24"/>
        </w:rPr>
      </w:pPr>
      <w:hyperlink w:anchor="_Toc162559530" w:history="1">
        <w:r w:rsidR="005C4DE3" w:rsidRPr="007717FE">
          <w:rPr>
            <w:rStyle w:val="af8"/>
            <w:noProof/>
          </w:rPr>
          <w:t>4.4</w:t>
        </w:r>
        <w:r w:rsidR="005C4DE3">
          <w:rPr>
            <w:rFonts w:ascii="等线" w:eastAsia="等线" w:hAnsi="等线"/>
            <w:noProof/>
            <w:sz w:val="22"/>
            <w:szCs w:val="24"/>
          </w:rPr>
          <w:tab/>
        </w:r>
        <w:r w:rsidR="005C4DE3" w:rsidRPr="007717FE">
          <w:rPr>
            <w:rStyle w:val="af8"/>
            <w:noProof/>
          </w:rPr>
          <w:t>系统功能用例分析</w:t>
        </w:r>
        <w:r w:rsidR="005C4DE3">
          <w:rPr>
            <w:noProof/>
            <w:webHidden/>
          </w:rPr>
          <w:tab/>
        </w:r>
        <w:r w:rsidR="005C4DE3">
          <w:rPr>
            <w:noProof/>
            <w:webHidden/>
          </w:rPr>
          <w:fldChar w:fldCharType="begin"/>
        </w:r>
        <w:r w:rsidR="005C4DE3">
          <w:rPr>
            <w:noProof/>
            <w:webHidden/>
          </w:rPr>
          <w:instrText xml:space="preserve"> PAGEREF _Toc162559530 \h </w:instrText>
        </w:r>
        <w:r w:rsidR="005C4DE3">
          <w:rPr>
            <w:noProof/>
            <w:webHidden/>
          </w:rPr>
        </w:r>
        <w:r w:rsidR="005C4DE3">
          <w:rPr>
            <w:noProof/>
            <w:webHidden/>
          </w:rPr>
          <w:fldChar w:fldCharType="separate"/>
        </w:r>
        <w:r w:rsidR="005C4DE3">
          <w:rPr>
            <w:noProof/>
            <w:webHidden/>
          </w:rPr>
          <w:t>6</w:t>
        </w:r>
        <w:r w:rsidR="005C4DE3">
          <w:rPr>
            <w:noProof/>
            <w:webHidden/>
          </w:rPr>
          <w:fldChar w:fldCharType="end"/>
        </w:r>
      </w:hyperlink>
    </w:p>
    <w:p w14:paraId="4034620B" w14:textId="1847B64A" w:rsidR="00CF7927" w:rsidRDefault="001C73C8">
      <w:pPr>
        <w:jc w:val="left"/>
      </w:pPr>
      <w:r>
        <w:fldChar w:fldCharType="end"/>
      </w:r>
      <w:bookmarkStart w:id="0" w:name="_Toc63738102"/>
      <w:bookmarkStart w:id="1" w:name="_Toc182191910"/>
      <w:bookmarkStart w:id="2" w:name="_Toc27216840"/>
      <w:bookmarkStart w:id="3" w:name="_Toc26205337"/>
      <w:bookmarkStart w:id="4" w:name="_Toc26700152"/>
      <w:bookmarkStart w:id="5" w:name="_Toc26520912"/>
      <w:bookmarkStart w:id="6" w:name="_Toc37559945"/>
      <w:bookmarkStart w:id="7" w:name="_Toc512756449"/>
      <w:bookmarkStart w:id="8" w:name="_Toc516288629"/>
      <w:bookmarkStart w:id="9" w:name="_Toc518716696"/>
      <w:bookmarkStart w:id="10" w:name="_Toc468448662"/>
      <w:r>
        <w:br w:type="page"/>
      </w:r>
    </w:p>
    <w:p w14:paraId="34A21F3B" w14:textId="77777777" w:rsidR="00CF7927" w:rsidRDefault="001C73C8">
      <w:pPr>
        <w:pStyle w:val="1"/>
      </w:pPr>
      <w:bookmarkStart w:id="11" w:name="_Toc162559514"/>
      <w:r>
        <w:rPr>
          <w:rFonts w:hint="eastAsia"/>
        </w:rPr>
        <w:lastRenderedPageBreak/>
        <w:t>简介</w:t>
      </w:r>
      <w:bookmarkEnd w:id="11"/>
    </w:p>
    <w:p w14:paraId="4A94EF1A" w14:textId="77777777" w:rsidR="00CF7927" w:rsidRDefault="001C73C8">
      <w:pPr>
        <w:pStyle w:val="2"/>
      </w:pPr>
      <w:bookmarkStart w:id="12" w:name="_Toc47432029"/>
      <w:bookmarkStart w:id="13" w:name="_Toc162559515"/>
      <w:r>
        <w:rPr>
          <w:rFonts w:hint="eastAsia"/>
        </w:rPr>
        <w:t>文档介绍</w:t>
      </w:r>
      <w:bookmarkEnd w:id="12"/>
      <w:bookmarkEnd w:id="13"/>
    </w:p>
    <w:p w14:paraId="4EA59C06" w14:textId="77777777" w:rsidR="00CF7927" w:rsidRDefault="001C73C8">
      <w:pPr>
        <w:ind w:firstLine="425"/>
      </w:pPr>
      <w:r>
        <w:rPr>
          <w:rFonts w:hint="eastAsia"/>
          <w:lang w:eastAsia="zh-Hans"/>
        </w:rPr>
        <w:t>本文档</w:t>
      </w:r>
      <w:r>
        <w:rPr>
          <w:rFonts w:hint="eastAsia"/>
        </w:rPr>
        <w:t>提供游戏的玩法</w:t>
      </w:r>
      <w:r>
        <w:rPr>
          <w:rFonts w:hint="eastAsia"/>
          <w:lang w:eastAsia="zh-Hans"/>
        </w:rPr>
        <w:t>设定</w:t>
      </w:r>
      <w:r>
        <w:rPr>
          <w:rFonts w:hint="eastAsia"/>
        </w:rPr>
        <w:t>说明和开发需求，</w:t>
      </w:r>
      <w:r>
        <w:rPr>
          <w:rFonts w:hint="eastAsia"/>
          <w:lang w:eastAsia="zh-Hans"/>
        </w:rPr>
        <w:t>并</w:t>
      </w:r>
      <w:r>
        <w:rPr>
          <w:rFonts w:hint="eastAsia"/>
        </w:rPr>
        <w:t>向开发人员说明所需要实现的</w:t>
      </w:r>
      <w:r>
        <w:rPr>
          <w:rFonts w:hint="eastAsia"/>
          <w:lang w:eastAsia="zh-Hans"/>
        </w:rPr>
        <w:t>界面交互</w:t>
      </w:r>
      <w:r>
        <w:rPr>
          <w:rFonts w:hint="eastAsia"/>
        </w:rPr>
        <w:t>功能</w:t>
      </w:r>
      <w:r>
        <w:rPr>
          <w:rFonts w:hint="eastAsia"/>
          <w:lang w:eastAsia="zh-Hans"/>
        </w:rPr>
        <w:t>以及玩法功能</w:t>
      </w:r>
      <w:r>
        <w:rPr>
          <w:rFonts w:hint="eastAsia"/>
        </w:rPr>
        <w:t>。</w:t>
      </w:r>
    </w:p>
    <w:p w14:paraId="425F7B61" w14:textId="77777777" w:rsidR="00CF7927" w:rsidRDefault="001C73C8">
      <w:pPr>
        <w:pStyle w:val="2"/>
      </w:pPr>
      <w:bookmarkStart w:id="14" w:name="_Toc47432030"/>
      <w:bookmarkStart w:id="15" w:name="_Toc162559516"/>
      <w:r>
        <w:rPr>
          <w:rFonts w:hint="eastAsia"/>
        </w:rPr>
        <w:t>开发背景</w:t>
      </w:r>
      <w:bookmarkEnd w:id="14"/>
      <w:bookmarkEnd w:id="15"/>
    </w:p>
    <w:p w14:paraId="126B7C44" w14:textId="7C9CB1FB" w:rsidR="002438A1" w:rsidRDefault="009A15D7">
      <w:pPr>
        <w:ind w:firstLineChars="200" w:firstLine="420"/>
      </w:pPr>
      <w:r>
        <w:rPr>
          <w:rFonts w:hint="eastAsia"/>
        </w:rPr>
        <w:t>想法来自于</w:t>
      </w:r>
      <w:r w:rsidR="005A4E7B">
        <w:rPr>
          <w:rFonts w:hint="eastAsia"/>
        </w:rPr>
        <w:t>各种短视频广告，</w:t>
      </w:r>
      <w:r w:rsidR="00E121C5">
        <w:rPr>
          <w:rFonts w:hint="eastAsia"/>
        </w:rPr>
        <w:t>视频中的内容大多数是动画做成的。我们打算将</w:t>
      </w:r>
      <w:r w:rsidR="001D5BFB">
        <w:rPr>
          <w:rFonts w:hint="eastAsia"/>
        </w:rPr>
        <w:t>其实现</w:t>
      </w:r>
      <w:r w:rsidR="00E121C5">
        <w:rPr>
          <w:rFonts w:hint="eastAsia"/>
        </w:rPr>
        <w:t>出来</w:t>
      </w:r>
      <w:r w:rsidR="001D5BFB">
        <w:rPr>
          <w:rFonts w:hint="eastAsia"/>
        </w:rPr>
        <w:t>，</w:t>
      </w:r>
      <w:r w:rsidR="00844B86">
        <w:rPr>
          <w:rFonts w:hint="eastAsia"/>
        </w:rPr>
        <w:t>能进行实际互动。</w:t>
      </w:r>
    </w:p>
    <w:p w14:paraId="649DD962" w14:textId="77777777" w:rsidR="00CF7927" w:rsidRDefault="001C73C8">
      <w:pPr>
        <w:pStyle w:val="2PIM2H2Heading2HiddenHeadTimesNewRoman"/>
      </w:pPr>
      <w:bookmarkStart w:id="16" w:name="_Toc47432031"/>
      <w:bookmarkStart w:id="17" w:name="_Toc162559517"/>
      <w:r>
        <w:rPr>
          <w:rFonts w:hint="eastAsia"/>
        </w:rPr>
        <w:t>游戏相关</w:t>
      </w:r>
      <w:r>
        <w:t>术语</w:t>
      </w:r>
      <w:bookmarkEnd w:id="16"/>
      <w:bookmarkEnd w:id="17"/>
    </w:p>
    <w:p w14:paraId="4ADD8124" w14:textId="77777777" w:rsidR="00995B45" w:rsidRDefault="6EC2717B" w:rsidP="00995B45">
      <w:pPr>
        <w:rPr>
          <w:rFonts w:hint="eastAsia"/>
        </w:rPr>
      </w:pPr>
      <w:r>
        <w:t xml:space="preserve">    </w:t>
      </w:r>
      <w:r w:rsidR="00995B45">
        <w:rPr>
          <w:rFonts w:hint="eastAsia"/>
        </w:rPr>
        <w:t>骑士：玩家在本游戏中所扮演的角色，本游戏中有多种武器可供玩家选择，每个武器都有独特的攻击特效。</w:t>
      </w:r>
    </w:p>
    <w:p w14:paraId="2EB029A2" w14:textId="77777777" w:rsidR="00995B45" w:rsidRDefault="00995B45" w:rsidP="00995B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哥布林：</w:t>
      </w:r>
      <w:r>
        <w:rPr>
          <w:rFonts w:hint="eastAsia"/>
        </w:rPr>
        <w:t xml:space="preserve"> </w:t>
      </w:r>
      <w:r>
        <w:rPr>
          <w:rFonts w:hint="eastAsia"/>
        </w:rPr>
        <w:t>一种玩家需要击败的怪物</w:t>
      </w:r>
    </w:p>
    <w:p w14:paraId="2261F73B" w14:textId="3739EBD7" w:rsidR="6EC2717B" w:rsidRDefault="00995B45" w:rsidP="00995B45">
      <w:r>
        <w:rPr>
          <w:rFonts w:hint="eastAsia"/>
        </w:rPr>
        <w:t xml:space="preserve">    </w:t>
      </w:r>
      <w:r>
        <w:rPr>
          <w:rFonts w:hint="eastAsia"/>
        </w:rPr>
        <w:t>史莱姆：</w:t>
      </w:r>
      <w:r>
        <w:rPr>
          <w:rFonts w:hint="eastAsia"/>
        </w:rPr>
        <w:t xml:space="preserve"> </w:t>
      </w:r>
      <w:r>
        <w:rPr>
          <w:rFonts w:hint="eastAsia"/>
        </w:rPr>
        <w:t>一种玩家需要击败的怪物</w:t>
      </w:r>
    </w:p>
    <w:p w14:paraId="064D4529" w14:textId="25BAE30A" w:rsidR="6EC2717B" w:rsidRDefault="6EC2717B" w:rsidP="00995B45">
      <w:r>
        <w:t xml:space="preserve">    </w:t>
      </w:r>
    </w:p>
    <w:p w14:paraId="46F29871" w14:textId="57F4503A" w:rsidR="025DD299" w:rsidRDefault="025DD299" w:rsidP="57C3F47F">
      <w:r>
        <w:t xml:space="preserve">    </w:t>
      </w:r>
    </w:p>
    <w:p w14:paraId="534F0115" w14:textId="3E99B544" w:rsidR="6EC2717B" w:rsidRDefault="6EC2717B" w:rsidP="7E1F7ED6">
      <w:r>
        <w:t xml:space="preserve">    </w:t>
      </w:r>
    </w:p>
    <w:p w14:paraId="146D310B" w14:textId="77777777" w:rsidR="00844B86" w:rsidRDefault="00844B86" w:rsidP="00E95E24"/>
    <w:p w14:paraId="4A067584" w14:textId="77777777" w:rsidR="00CF7927" w:rsidRDefault="001C73C8">
      <w:pPr>
        <w:ind w:firstLine="425"/>
      </w:pPr>
      <w:r>
        <w:br w:type="page"/>
      </w:r>
    </w:p>
    <w:p w14:paraId="74D72004" w14:textId="22981A34" w:rsidR="00CF7927" w:rsidRDefault="001C73C8">
      <w:pPr>
        <w:pStyle w:val="1"/>
      </w:pPr>
      <w:bookmarkStart w:id="18" w:name="_Toc162559518"/>
      <w:r>
        <w:rPr>
          <w:rFonts w:hint="eastAsia"/>
        </w:rPr>
        <w:lastRenderedPageBreak/>
        <w:t>游戏介绍</w:t>
      </w:r>
      <w:bookmarkEnd w:id="18"/>
    </w:p>
    <w:p w14:paraId="7BF43C33" w14:textId="77777777" w:rsidR="00CF7927" w:rsidRDefault="001C73C8">
      <w:pPr>
        <w:pStyle w:val="2"/>
      </w:pPr>
      <w:bookmarkStart w:id="19" w:name="_Toc162559519"/>
      <w:r>
        <w:rPr>
          <w:rFonts w:hint="eastAsia"/>
        </w:rPr>
        <w:t>游戏界面</w:t>
      </w:r>
      <w:bookmarkEnd w:id="19"/>
    </w:p>
    <w:p w14:paraId="3E417051" w14:textId="0F6F9B6E" w:rsidR="00995B45" w:rsidRDefault="00844B86" w:rsidP="00995B45">
      <w:pPr>
        <w:ind w:firstLine="210"/>
        <w:rPr>
          <w:rFonts w:hint="eastAsia"/>
        </w:rPr>
      </w:pPr>
      <w:r>
        <w:rPr>
          <w:rFonts w:hint="eastAsia"/>
        </w:rPr>
        <w:t>这款游戏是生存</w:t>
      </w:r>
      <w:r w:rsidR="00F73A1F">
        <w:rPr>
          <w:rFonts w:hint="eastAsia"/>
        </w:rPr>
        <w:t>闯关</w:t>
      </w:r>
      <w:r>
        <w:rPr>
          <w:rFonts w:hint="eastAsia"/>
        </w:rPr>
        <w:t>游戏，玩家控制小人通过各类奖励或者惩罚机制。</w:t>
      </w:r>
      <w:r w:rsidR="005F34AF">
        <w:rPr>
          <w:rFonts w:hint="eastAsia"/>
        </w:rPr>
        <w:t>加强人物能力，不断向前，路径上有各式各样的阻碍，玩家需要击败或者通过另类的方式躲过攻击。经过多层关卡，到达</w:t>
      </w:r>
      <w:r w:rsidR="005F34AF">
        <w:rPr>
          <w:rFonts w:hint="eastAsia"/>
        </w:rPr>
        <w:t>B</w:t>
      </w:r>
      <w:r w:rsidR="005F34AF">
        <w:t>OSS</w:t>
      </w:r>
      <w:r w:rsidR="005F34AF">
        <w:rPr>
          <w:rFonts w:hint="eastAsia"/>
        </w:rPr>
        <w:t>面前，击败最终</w:t>
      </w:r>
      <w:r w:rsidR="005F34AF">
        <w:rPr>
          <w:rFonts w:hint="eastAsia"/>
        </w:rPr>
        <w:t>B</w:t>
      </w:r>
      <w:r w:rsidR="005F34AF">
        <w:t>OSS</w:t>
      </w:r>
      <w:r w:rsidR="005F34AF">
        <w:rPr>
          <w:rFonts w:hint="eastAsia"/>
        </w:rPr>
        <w:t>赢得胜利。</w:t>
      </w:r>
    </w:p>
    <w:p w14:paraId="579753D7" w14:textId="0DA4AE4F" w:rsidR="005F34AF" w:rsidRDefault="5C5372B5" w:rsidP="00995B45">
      <w:pPr>
        <w:ind w:firstLineChars="200" w:firstLine="420"/>
      </w:pPr>
      <w:r>
        <w:t>进入主页面，会显示开始游戏，设置，</w:t>
      </w:r>
      <w:r w:rsidR="008D57EC">
        <w:rPr>
          <w:rFonts w:hint="eastAsia"/>
        </w:rPr>
        <w:t>历史记录</w:t>
      </w:r>
      <w:r>
        <w:t>，</w:t>
      </w:r>
      <w:r w:rsidR="008D57EC">
        <w:rPr>
          <w:rFonts w:hint="eastAsia"/>
        </w:rPr>
        <w:t>商城</w:t>
      </w:r>
      <w:r>
        <w:t>，退出，帮助。</w:t>
      </w:r>
    </w:p>
    <w:p w14:paraId="5786E0A1" w14:textId="7A1BFF98" w:rsidR="005F34AF" w:rsidRDefault="5C5372B5" w:rsidP="6A612E82">
      <w:r>
        <w:t>进入游戏</w:t>
      </w:r>
    </w:p>
    <w:p w14:paraId="2BBADF97" w14:textId="541739AA" w:rsidR="005F34AF" w:rsidRDefault="5C5372B5" w:rsidP="6A612E82">
      <w:r>
        <w:t>会呈现人物，人物生命值，</w:t>
      </w:r>
      <w:r w:rsidR="00995B45">
        <w:rPr>
          <w:rFonts w:hint="eastAsia"/>
        </w:rPr>
        <w:t>人物头像，</w:t>
      </w:r>
      <w:r>
        <w:t>小怪等。</w:t>
      </w:r>
    </w:p>
    <w:p w14:paraId="3A36EBAF" w14:textId="1A0C20A7" w:rsidR="005F34AF" w:rsidRDefault="5C5372B5">
      <w:r>
        <w:t>在结算页面显示成功完成或失败，重新挑战，以及返回主页面。</w:t>
      </w:r>
    </w:p>
    <w:p w14:paraId="3195C92E" w14:textId="4A33D66F" w:rsidR="00CF7927" w:rsidRPr="00844B86" w:rsidRDefault="00CF7927">
      <w:pPr>
        <w:ind w:firstLineChars="200" w:firstLine="420"/>
        <w:rPr>
          <w:lang w:eastAsia="zh-Hans"/>
        </w:rPr>
      </w:pPr>
    </w:p>
    <w:p w14:paraId="09BE6258" w14:textId="0D897EDA" w:rsidR="00CF7927" w:rsidRDefault="00713E0C" w:rsidP="1603802F">
      <w:pPr>
        <w:pStyle w:val="2"/>
      </w:pPr>
      <w:bookmarkStart w:id="20" w:name="_Toc162559521"/>
      <w:r>
        <w:rPr>
          <w:rFonts w:hint="eastAsia"/>
        </w:rPr>
        <w:t>战斗</w:t>
      </w:r>
      <w:bookmarkEnd w:id="20"/>
    </w:p>
    <w:p w14:paraId="3FF8C8D7" w14:textId="6407C3FD" w:rsidR="7056E0E9" w:rsidRDefault="7056E0E9" w:rsidP="1603802F">
      <w:pPr>
        <w:ind w:firstLine="425"/>
      </w:pPr>
      <w:r>
        <w:t>在每层中，有四个小怪。从第一层开始</w:t>
      </w:r>
      <w:r w:rsidR="00995B45">
        <w:rPr>
          <w:rFonts w:hint="eastAsia"/>
        </w:rPr>
        <w:t>，</w:t>
      </w:r>
      <w:r>
        <w:t>玩家进入游戏，会有基础数值的攻击。</w:t>
      </w:r>
    </w:p>
    <w:p w14:paraId="1A498AF3" w14:textId="4042BA1C" w:rsidR="4A8390D0" w:rsidRDefault="7056E0E9" w:rsidP="4A8390D0">
      <w:pPr>
        <w:ind w:firstLine="425"/>
      </w:pPr>
      <w:r>
        <w:t>每一层模式：</w:t>
      </w:r>
      <w:r w:rsidR="00995B45">
        <w:rPr>
          <w:rFonts w:hint="eastAsia"/>
        </w:rPr>
        <w:t>小怪向玩家发动攻击</w:t>
      </w:r>
      <w:r>
        <w:t>，若在小怪的</w:t>
      </w:r>
      <w:r w:rsidR="00995B45">
        <w:t>攻击</w:t>
      </w:r>
      <w:r>
        <w:t>范围</w:t>
      </w:r>
      <w:r w:rsidR="00995B45">
        <w:rPr>
          <w:rFonts w:hint="eastAsia"/>
        </w:rPr>
        <w:t>外</w:t>
      </w:r>
      <w:r>
        <w:t>，小怪将</w:t>
      </w:r>
      <w:r w:rsidR="00995B45">
        <w:rPr>
          <w:rFonts w:hint="eastAsia"/>
        </w:rPr>
        <w:t>不</w:t>
      </w:r>
      <w:r>
        <w:t>主动袭击玩家。如果没有击败小怪，</w:t>
      </w:r>
      <w:r w:rsidR="5F002197">
        <w:t>小怪将主动攻击玩家，玩家</w:t>
      </w:r>
      <w:r>
        <w:t>将失去</w:t>
      </w:r>
      <w:r>
        <w:t>10</w:t>
      </w:r>
      <w:r>
        <w:t>滴血。</w:t>
      </w:r>
    </w:p>
    <w:p w14:paraId="71F228AE" w14:textId="5AEAABB9" w:rsidR="5FA92C1F" w:rsidRDefault="7F15C373" w:rsidP="5FA92C1F">
      <w:pPr>
        <w:ind w:firstLine="425"/>
      </w:pPr>
      <w:r>
        <w:t>在进入</w:t>
      </w:r>
      <w:r w:rsidR="5781AB3A">
        <w:t>每层关卡是随机刷怪</w:t>
      </w:r>
      <w:r w:rsidR="0630B7DA">
        <w:t>。</w:t>
      </w:r>
    </w:p>
    <w:p w14:paraId="05F06FA6" w14:textId="3EE4F777" w:rsidR="1603802F" w:rsidRDefault="03D41E8F" w:rsidP="1603802F">
      <w:pPr>
        <w:ind w:firstLine="425"/>
      </w:pPr>
      <w:r>
        <w:t>战斗开始，</w:t>
      </w:r>
      <w:r w:rsidR="00995B45">
        <w:rPr>
          <w:rFonts w:hint="eastAsia"/>
        </w:rPr>
        <w:t>玩家使用三把不同的武器进行攻击，击杀所有小怪后将进入下一波怪。</w:t>
      </w:r>
      <w:r w:rsidR="00995B45">
        <w:t xml:space="preserve"> </w:t>
      </w:r>
    </w:p>
    <w:p w14:paraId="0B046EA6" w14:textId="486868B1" w:rsidR="00CF7927" w:rsidRDefault="00CF7927" w:rsidP="085CCF0D">
      <w:pPr>
        <w:ind w:firstLine="425"/>
      </w:pPr>
    </w:p>
    <w:p w14:paraId="374633EA" w14:textId="194F2F76" w:rsidR="5E90959E" w:rsidRDefault="5E90959E" w:rsidP="5E90959E">
      <w:pPr>
        <w:ind w:firstLine="425"/>
      </w:pPr>
    </w:p>
    <w:p w14:paraId="12D7534F" w14:textId="77777777" w:rsidR="00CF7927" w:rsidRDefault="00CF7927"/>
    <w:p w14:paraId="77BCF758" w14:textId="77777777" w:rsidR="00604670" w:rsidRDefault="00604670" w:rsidP="00604670">
      <w:pPr>
        <w:pStyle w:val="1"/>
      </w:pPr>
      <w:bookmarkStart w:id="21" w:name="_Toc16255952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Fonts w:hint="eastAsia"/>
        </w:rPr>
        <w:t>系统通用性需求</w:t>
      </w:r>
      <w:bookmarkEnd w:id="21"/>
    </w:p>
    <w:p w14:paraId="2769F49D" w14:textId="77777777" w:rsidR="00604670" w:rsidRDefault="00604670" w:rsidP="00604670">
      <w:pPr>
        <w:pStyle w:val="2"/>
      </w:pPr>
      <w:bookmarkStart w:id="22" w:name="_Toc162559524"/>
      <w:r>
        <w:rPr>
          <w:rFonts w:hint="eastAsia"/>
        </w:rPr>
        <w:t>性能需求</w:t>
      </w:r>
      <w:bookmarkEnd w:id="22"/>
    </w:p>
    <w:p w14:paraId="26D9F870" w14:textId="77777777" w:rsidR="00604670" w:rsidRDefault="00604670" w:rsidP="00604670">
      <w:pPr>
        <w:ind w:left="425"/>
      </w:pPr>
      <w:r>
        <w:t>W</w:t>
      </w:r>
      <w:r>
        <w:rPr>
          <w:rFonts w:hint="eastAsia"/>
        </w:rPr>
        <w:t>indows</w:t>
      </w:r>
      <w:r>
        <w:rPr>
          <w:rFonts w:hint="eastAsia"/>
        </w:rPr>
        <w:t>平台（暂定）</w:t>
      </w:r>
    </w:p>
    <w:p w14:paraId="2EB795E9" w14:textId="77777777" w:rsidR="00604670" w:rsidRDefault="00604670" w:rsidP="00604670">
      <w:pPr>
        <w:pStyle w:val="2"/>
      </w:pPr>
      <w:bookmarkStart w:id="23" w:name="_Toc162559525"/>
      <w:r>
        <w:rPr>
          <w:rFonts w:hint="eastAsia"/>
        </w:rPr>
        <w:t>操作性需求</w:t>
      </w:r>
      <w:bookmarkEnd w:id="23"/>
    </w:p>
    <w:p w14:paraId="53FEE87B" w14:textId="5F935ADB" w:rsidR="00604670" w:rsidRPr="001C2BA9" w:rsidRDefault="00604670" w:rsidP="00604670">
      <w:pPr>
        <w:ind w:left="425"/>
      </w:pPr>
      <w:r>
        <w:rPr>
          <w:rFonts w:hint="eastAsia"/>
        </w:rPr>
        <w:t>键盘的</w:t>
      </w:r>
      <w:r w:rsidR="00995B45">
        <w:rPr>
          <w:rFonts w:hint="eastAsia"/>
        </w:rPr>
        <w:t>wasd</w:t>
      </w:r>
      <w:r w:rsidR="00995B45">
        <w:rPr>
          <w:rFonts w:hint="eastAsia"/>
        </w:rPr>
        <w:t>、鼠标移动和鼠标左键</w:t>
      </w:r>
      <w:r>
        <w:rPr>
          <w:rFonts w:hint="eastAsia"/>
        </w:rPr>
        <w:t>键能正常使用</w:t>
      </w:r>
    </w:p>
    <w:p w14:paraId="0F9E4282" w14:textId="77777777" w:rsidR="00CF7927" w:rsidRDefault="00CF7927">
      <w:pPr>
        <w:rPr>
          <w:b/>
          <w:bCs/>
        </w:rPr>
      </w:pPr>
    </w:p>
    <w:p w14:paraId="52F5CE6F" w14:textId="77777777" w:rsidR="00CF7927" w:rsidRDefault="001C73C8">
      <w:pPr>
        <w:pStyle w:val="1"/>
      </w:pPr>
      <w:bookmarkStart w:id="24" w:name="_Toc162559526"/>
      <w:r>
        <w:rPr>
          <w:rFonts w:hint="eastAsia"/>
        </w:rPr>
        <w:t>游戏系统描述及系统功能</w:t>
      </w:r>
      <w:bookmarkEnd w:id="24"/>
    </w:p>
    <w:p w14:paraId="3AFD4DAB" w14:textId="77777777" w:rsidR="00CF7927" w:rsidRDefault="001C73C8">
      <w:pPr>
        <w:pStyle w:val="2"/>
      </w:pPr>
      <w:bookmarkStart w:id="25" w:name="_Toc162559527"/>
      <w:r>
        <w:rPr>
          <w:rFonts w:hint="eastAsia"/>
        </w:rPr>
        <w:t>游戏系统描述</w:t>
      </w:r>
      <w:bookmarkEnd w:id="25"/>
    </w:p>
    <w:p w14:paraId="22996EB1" w14:textId="77777777" w:rsidR="00CF7927" w:rsidRDefault="001C73C8">
      <w:pPr>
        <w:ind w:firstLineChars="200" w:firstLine="420"/>
      </w:pPr>
      <w:r>
        <w:rPr>
          <w:rFonts w:hint="eastAsia"/>
        </w:rPr>
        <w:t>可以实现主页面停留，选择开始游戏的时机。</w:t>
      </w:r>
    </w:p>
    <w:p w14:paraId="73384068" w14:textId="73C6E514" w:rsidR="00CF7927" w:rsidRDefault="001C73C8">
      <w:pPr>
        <w:ind w:firstLineChars="200" w:firstLine="420"/>
      </w:pPr>
      <w:r>
        <w:rPr>
          <w:rFonts w:hint="eastAsia"/>
        </w:rPr>
        <w:t>玩家可以正常游玩游戏，并且实现游戏所描述的所有功能</w:t>
      </w:r>
      <w:r w:rsidR="00F86BC6">
        <w:rPr>
          <w:rFonts w:hint="eastAsia"/>
        </w:rPr>
        <w:t>。</w:t>
      </w:r>
      <w:r w:rsidR="00F86BC6">
        <w:t xml:space="preserve"> </w:t>
      </w:r>
    </w:p>
    <w:p w14:paraId="0CCC2F81" w14:textId="77777777" w:rsidR="00CF7927" w:rsidRDefault="00CF7927">
      <w:pPr>
        <w:ind w:left="425"/>
      </w:pPr>
    </w:p>
    <w:p w14:paraId="1FC0FD92" w14:textId="77777777" w:rsidR="00995B45" w:rsidRPr="00051E07" w:rsidRDefault="00995B45">
      <w:pPr>
        <w:ind w:left="425"/>
        <w:rPr>
          <w:rFonts w:hint="eastAsia"/>
        </w:rPr>
      </w:pPr>
    </w:p>
    <w:p w14:paraId="1047253C" w14:textId="77777777" w:rsidR="00CF7927" w:rsidRDefault="001C73C8">
      <w:pPr>
        <w:pStyle w:val="2"/>
      </w:pPr>
      <w:bookmarkStart w:id="26" w:name="_Toc162559528"/>
      <w:r>
        <w:rPr>
          <w:rFonts w:hint="eastAsia"/>
        </w:rPr>
        <w:lastRenderedPageBreak/>
        <w:t>系统角色划分</w:t>
      </w:r>
      <w:bookmarkEnd w:id="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7403"/>
      </w:tblGrid>
      <w:tr w:rsidR="00CF7927" w14:paraId="04FB1712" w14:textId="77777777">
        <w:trPr>
          <w:trHeight w:val="310"/>
        </w:trPr>
        <w:tc>
          <w:tcPr>
            <w:tcW w:w="2093" w:type="dxa"/>
            <w:shd w:val="clear" w:color="auto" w:fill="E7E6E6"/>
          </w:tcPr>
          <w:p w14:paraId="146C1936" w14:textId="77777777" w:rsidR="00CF7927" w:rsidRDefault="001C73C8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7403" w:type="dxa"/>
            <w:shd w:val="clear" w:color="auto" w:fill="E7E6E6"/>
          </w:tcPr>
          <w:p w14:paraId="120FD8C1" w14:textId="77777777" w:rsidR="00CF7927" w:rsidRDefault="001C73C8">
            <w:pPr>
              <w:jc w:val="center"/>
            </w:pPr>
            <w:r>
              <w:rPr>
                <w:rFonts w:hint="eastAsia"/>
              </w:rPr>
              <w:t>职责简述</w:t>
            </w:r>
          </w:p>
        </w:tc>
      </w:tr>
      <w:tr w:rsidR="00CF7927" w14:paraId="07E17822" w14:textId="77777777">
        <w:trPr>
          <w:trHeight w:val="321"/>
        </w:trPr>
        <w:tc>
          <w:tcPr>
            <w:tcW w:w="2093" w:type="dxa"/>
          </w:tcPr>
          <w:p w14:paraId="2FB0AE6F" w14:textId="77777777" w:rsidR="00CF7927" w:rsidRDefault="001C73C8">
            <w:r>
              <w:rPr>
                <w:rFonts w:hint="eastAsia"/>
              </w:rPr>
              <w:t>玩家</w:t>
            </w:r>
          </w:p>
        </w:tc>
        <w:tc>
          <w:tcPr>
            <w:tcW w:w="7403" w:type="dxa"/>
          </w:tcPr>
          <w:p w14:paraId="2820A833" w14:textId="77777777" w:rsidR="00CF7927" w:rsidRDefault="001C73C8">
            <w:r>
              <w:rPr>
                <w:rFonts w:hint="eastAsia"/>
              </w:rPr>
              <w:t>游玩游戏</w:t>
            </w:r>
          </w:p>
        </w:tc>
      </w:tr>
    </w:tbl>
    <w:p w14:paraId="6FCA6E64" w14:textId="77777777" w:rsidR="00CF7927" w:rsidRDefault="00CF7927">
      <w:pPr>
        <w:ind w:left="425"/>
      </w:pPr>
    </w:p>
    <w:p w14:paraId="43F9DB74" w14:textId="77777777" w:rsidR="00CF7927" w:rsidRDefault="00CF7927">
      <w:pPr>
        <w:ind w:left="425"/>
      </w:pPr>
    </w:p>
    <w:p w14:paraId="6364C4FC" w14:textId="77777777" w:rsidR="00CF7927" w:rsidRDefault="00CF7927">
      <w:pPr>
        <w:ind w:left="425"/>
      </w:pPr>
    </w:p>
    <w:p w14:paraId="5F82558D" w14:textId="77777777" w:rsidR="00CF7927" w:rsidRDefault="001C73C8">
      <w:pPr>
        <w:pStyle w:val="2"/>
        <w:ind w:left="635"/>
      </w:pPr>
      <w:bookmarkStart w:id="27" w:name="_Toc162559530"/>
      <w:r>
        <w:rPr>
          <w:rFonts w:hint="eastAsia"/>
        </w:rPr>
        <w:t>系统功能用例分析</w:t>
      </w:r>
      <w:bookmarkEnd w:id="27"/>
    </w:p>
    <w:p w14:paraId="2AF3F22D" w14:textId="6BE9B2A3" w:rsidR="00CF7927" w:rsidRDefault="002B4CC1" w:rsidP="002B4CC1">
      <w:pPr>
        <w:pStyle w:val="4"/>
        <w:numPr>
          <w:ilvl w:val="0"/>
          <w:numId w:val="0"/>
        </w:numPr>
        <w:ind w:left="142"/>
      </w:pPr>
      <w:r>
        <w:rPr>
          <w:rFonts w:hint="eastAsia"/>
        </w:rPr>
        <w:t>4.3.1</w:t>
      </w:r>
      <w:r w:rsidR="001C73C8">
        <w:rPr>
          <w:rFonts w:hint="eastAsia"/>
        </w:rPr>
        <w:t>玩家游玩</w:t>
      </w:r>
    </w:p>
    <w:p w14:paraId="6B9E6E07" w14:textId="5F91129A" w:rsidR="00CF7927" w:rsidRDefault="002B4CC1" w:rsidP="002B4CC1">
      <w:pPr>
        <w:pStyle w:val="5"/>
        <w:numPr>
          <w:ilvl w:val="0"/>
          <w:numId w:val="0"/>
        </w:numPr>
      </w:pPr>
      <w:r>
        <w:rPr>
          <w:rFonts w:hint="eastAsia"/>
        </w:rPr>
        <w:t>4.3.1.1</w:t>
      </w:r>
      <w:r w:rsidR="001C73C8">
        <w:rPr>
          <w:rFonts w:hint="eastAsia"/>
        </w:rPr>
        <w:t>开始游戏用例分析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CF7927" w14:paraId="0D38F00D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37EFFFE6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CF7927" w14:paraId="1862038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C5DDFDD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玩家开始游戏</w:t>
            </w:r>
          </w:p>
        </w:tc>
      </w:tr>
      <w:tr w:rsidR="00CF7927" w14:paraId="0CD7ACC2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32DBDD1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CF7927" w14:paraId="4EBA842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90B39F0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</w:p>
        </w:tc>
      </w:tr>
      <w:tr w:rsidR="00CF7927" w14:paraId="2AC9BAEB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6C536F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CF7927" w14:paraId="6722CA30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148AF0" w14:textId="77777777" w:rsidR="00CF7927" w:rsidRDefault="001C73C8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</w:tr>
      <w:tr w:rsidR="00CF7927" w14:paraId="4F0319F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CB38BB3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CF7927" w14:paraId="573DA679" w14:textId="77777777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507B43B" w14:textId="77777777" w:rsidR="00CF7927" w:rsidRDefault="001C73C8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539A084F" w14:textId="77777777" w:rsidR="00CF7927" w:rsidRDefault="00CF7927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CF7927" w14:paraId="6EEE22E3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285FBF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CF7927" w14:paraId="04FC33E4" w14:textId="77777777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0BD4C16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4BDB0E81" w14:textId="719E3FF2" w:rsidR="00B85D7A" w:rsidRDefault="00E5328A">
            <w:pPr>
              <w:rPr>
                <w:rFonts w:eastAsia="等线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1.开始游戏</w:t>
            </w:r>
          </w:p>
          <w:p w14:paraId="531F648B" w14:textId="77777777" w:rsidR="00CF7927" w:rsidRDefault="00CF7927">
            <w:pPr>
              <w:rPr>
                <w:rFonts w:ascii="宋体" w:hAnsi="宋体" w:cs="宋体"/>
                <w:szCs w:val="24"/>
              </w:rPr>
            </w:pPr>
          </w:p>
          <w:p w14:paraId="766111FE" w14:textId="77777777" w:rsidR="00CF7927" w:rsidRDefault="00CF7927">
            <w:pPr>
              <w:rPr>
                <w:rFonts w:eastAsia="等线"/>
                <w:szCs w:val="24"/>
              </w:rPr>
            </w:pPr>
          </w:p>
        </w:tc>
      </w:tr>
      <w:tr w:rsidR="00CF7927" w14:paraId="1617D188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5F539F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CF7927" w14:paraId="3E1F364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ACE0EEC" w14:textId="77777777" w:rsidR="00CF7927" w:rsidRDefault="001C73C8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无</w:t>
            </w:r>
          </w:p>
        </w:tc>
      </w:tr>
    </w:tbl>
    <w:p w14:paraId="4E71DA4B" w14:textId="5F082D69" w:rsidR="00CF7927" w:rsidRDefault="00CF7927" w:rsidP="00E5328A">
      <w:pPr>
        <w:pStyle w:val="5"/>
        <w:numPr>
          <w:ilvl w:val="0"/>
          <w:numId w:val="0"/>
        </w:numPr>
        <w:ind w:left="1008"/>
        <w:rPr>
          <w:rFonts w:hint="eastAsia"/>
        </w:rPr>
      </w:pPr>
    </w:p>
    <w:p w14:paraId="23098673" w14:textId="4875EE47" w:rsidR="00CF7927" w:rsidRDefault="002B4CC1" w:rsidP="002B4CC1">
      <w:pPr>
        <w:pStyle w:val="5"/>
        <w:numPr>
          <w:ilvl w:val="0"/>
          <w:numId w:val="0"/>
        </w:numPr>
        <w:tabs>
          <w:tab w:val="left" w:pos="1152"/>
        </w:tabs>
      </w:pPr>
      <w:r>
        <w:rPr>
          <w:rFonts w:hint="eastAsia"/>
        </w:rPr>
        <w:t>4.3.1.1.1</w:t>
      </w:r>
      <w:r w:rsidR="001C73C8">
        <w:rPr>
          <w:rFonts w:hint="eastAsia"/>
        </w:rPr>
        <w:t>用例演示图</w:t>
      </w:r>
    </w:p>
    <w:p w14:paraId="0F84C6DA" w14:textId="5ABD17AA" w:rsidR="00614826" w:rsidRPr="00614826" w:rsidRDefault="00E5328A" w:rsidP="00614826">
      <w:r w:rsidRPr="00E5328A">
        <w:drawing>
          <wp:inline distT="0" distB="0" distL="0" distR="0" wp14:anchorId="2341CD65" wp14:editId="720D2D43">
            <wp:extent cx="5723255" cy="3267710"/>
            <wp:effectExtent l="0" t="0" r="0" b="8890"/>
            <wp:docPr id="11258547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854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A5B8" w14:textId="7788CB9C" w:rsidR="00CF7927" w:rsidRDefault="002B4CC1" w:rsidP="002B4CC1">
      <w:pPr>
        <w:pStyle w:val="5"/>
        <w:numPr>
          <w:ilvl w:val="0"/>
          <w:numId w:val="0"/>
        </w:numPr>
      </w:pPr>
      <w:r>
        <w:rPr>
          <w:rFonts w:hint="eastAsia"/>
        </w:rPr>
        <w:t>4.3.1.2</w:t>
      </w:r>
      <w:r w:rsidR="007B6872">
        <w:rPr>
          <w:rFonts w:hint="eastAsia"/>
        </w:rPr>
        <w:t>玩家</w:t>
      </w:r>
      <w:r w:rsidR="001C73C8">
        <w:rPr>
          <w:rFonts w:hint="eastAsia"/>
        </w:rPr>
        <w:t>攻击用例分析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711"/>
      </w:tblGrid>
      <w:tr w:rsidR="00CF7927" w14:paraId="3F6BBF8E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C1D69AB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CF7927" w14:paraId="5EE5A833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3A07CEF" w14:textId="6C4190A1" w:rsidR="00CF7927" w:rsidRDefault="001033DF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  <w:r w:rsidR="00E5328A">
              <w:rPr>
                <w:rFonts w:hint="eastAsia"/>
                <w:szCs w:val="24"/>
              </w:rPr>
              <w:t>自主</w:t>
            </w:r>
            <w:r>
              <w:rPr>
                <w:rFonts w:hint="eastAsia"/>
                <w:szCs w:val="24"/>
              </w:rPr>
              <w:t>攻击</w:t>
            </w:r>
            <w:r w:rsidR="003C2507">
              <w:rPr>
                <w:rFonts w:hint="eastAsia"/>
                <w:szCs w:val="24"/>
              </w:rPr>
              <w:t>，</w:t>
            </w:r>
            <w:r w:rsidR="004374F9">
              <w:rPr>
                <w:rFonts w:hint="eastAsia"/>
                <w:szCs w:val="24"/>
              </w:rPr>
              <w:t>玩家操控方向键</w:t>
            </w:r>
          </w:p>
        </w:tc>
      </w:tr>
      <w:tr w:rsidR="00CF7927" w14:paraId="67CCA573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72A264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CF7927" w14:paraId="215A7746" w14:textId="77777777">
        <w:trPr>
          <w:trHeight w:val="28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0F425CA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</w:p>
        </w:tc>
      </w:tr>
      <w:tr w:rsidR="00CF7927" w14:paraId="2859210A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69E7772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CF7927" w14:paraId="27B2D65C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554130" w14:textId="0B5428DE" w:rsidR="00CF7927" w:rsidRDefault="00212E5E">
            <w:pPr>
              <w:rPr>
                <w:szCs w:val="24"/>
                <w:u w:color="000000"/>
              </w:rPr>
            </w:pPr>
            <w:r>
              <w:rPr>
                <w:rFonts w:hint="eastAsia"/>
                <w:szCs w:val="24"/>
                <w:u w:color="000000"/>
              </w:rPr>
              <w:t>玩家</w:t>
            </w:r>
            <w:r w:rsidR="00E5328A">
              <w:rPr>
                <w:rFonts w:hint="eastAsia"/>
                <w:szCs w:val="24"/>
                <w:u w:color="000000"/>
              </w:rPr>
              <w:t>存活</w:t>
            </w:r>
          </w:p>
        </w:tc>
      </w:tr>
      <w:tr w:rsidR="00CF7927" w14:paraId="427E3A1F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D64E15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CF7927" w14:paraId="33844CEF" w14:textId="77777777">
        <w:trPr>
          <w:trHeight w:val="564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2424600" w14:textId="77777777" w:rsidR="00CF7927" w:rsidRDefault="00CF7927" w:rsidP="009869EF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CF7927" w14:paraId="08D7D040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5884BFB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CF7927" w14:paraId="38512124" w14:textId="77777777">
        <w:trPr>
          <w:trHeight w:val="2265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A5CE8A9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2B5C096C" w14:textId="12E614E4" w:rsidR="00BE210F" w:rsidRDefault="001C73C8">
            <w:pPr>
              <w:rPr>
                <w:rFonts w:ascii="宋体" w:hAnsi="宋体" w:cs="宋体"/>
                <w:szCs w:val="24"/>
              </w:rPr>
            </w:pPr>
            <w:r>
              <w:rPr>
                <w:rFonts w:eastAsia="Times New Roman"/>
                <w:szCs w:val="24"/>
              </w:rPr>
              <w:fldChar w:fldCharType="begin" w:fldLock="1"/>
            </w:r>
            <w:r>
              <w:rPr>
                <w:rFonts w:eastAsia="Times New Roman"/>
                <w:szCs w:val="24"/>
              </w:rPr>
              <w:instrText>MERGEFIELD Scenario_Structured.Step</w:instrText>
            </w:r>
            <w:r>
              <w:rPr>
                <w:rFonts w:eastAsia="Times New Roman"/>
                <w:szCs w:val="24"/>
              </w:rPr>
              <w:fldChar w:fldCharType="separate"/>
            </w:r>
            <w:r>
              <w:rPr>
                <w:rFonts w:eastAsia="Times New Roman"/>
                <w:szCs w:val="24"/>
              </w:rPr>
              <w:t>1</w:t>
            </w:r>
            <w:r>
              <w:rPr>
                <w:rFonts w:eastAsia="Times New Roman"/>
                <w:szCs w:val="24"/>
              </w:rPr>
              <w:fldChar w:fldCharType="end"/>
            </w:r>
            <w:r w:rsidR="00BE210F">
              <w:rPr>
                <w:rFonts w:ascii="宋体" w:hAnsi="宋体" w:cs="宋体" w:hint="eastAsia"/>
                <w:szCs w:val="24"/>
              </w:rPr>
              <w:t>玩家</w:t>
            </w:r>
            <w:r w:rsidR="00EF5778">
              <w:rPr>
                <w:rFonts w:ascii="宋体" w:hAnsi="宋体" w:cs="宋体" w:hint="eastAsia"/>
                <w:szCs w:val="24"/>
              </w:rPr>
              <w:t>通过左右方向键盘选择</w:t>
            </w:r>
            <w:r w:rsidR="00E5328A">
              <w:rPr>
                <w:rFonts w:ascii="宋体" w:hAnsi="宋体" w:cs="宋体" w:hint="eastAsia"/>
                <w:szCs w:val="24"/>
              </w:rPr>
              <w:t>移动方向</w:t>
            </w:r>
            <w:r w:rsidR="00125D5C">
              <w:rPr>
                <w:rFonts w:ascii="宋体" w:hAnsi="宋体" w:cs="宋体" w:hint="eastAsia"/>
                <w:szCs w:val="24"/>
              </w:rPr>
              <w:t>，</w:t>
            </w:r>
            <w:r w:rsidR="00E5328A">
              <w:rPr>
                <w:rFonts w:ascii="宋体" w:hAnsi="宋体" w:cs="宋体" w:hint="eastAsia"/>
                <w:szCs w:val="24"/>
              </w:rPr>
              <w:t>玩家进行点击鼠标左键开枪进行</w:t>
            </w:r>
            <w:r w:rsidR="00F7353C">
              <w:rPr>
                <w:rFonts w:ascii="宋体" w:hAnsi="宋体" w:cs="宋体" w:hint="eastAsia"/>
                <w:szCs w:val="24"/>
              </w:rPr>
              <w:t>攻击</w:t>
            </w:r>
          </w:p>
          <w:p w14:paraId="2DB1B116" w14:textId="5428E306" w:rsidR="00F7353C" w:rsidRDefault="00F7353C">
            <w:pPr>
              <w:rPr>
                <w:rFonts w:ascii="宋体" w:hAnsi="宋体" w:cs="宋体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 xml:space="preserve">2 </w:t>
            </w:r>
            <w:r w:rsidR="00864308">
              <w:rPr>
                <w:rFonts w:ascii="宋体" w:hAnsi="宋体" w:cs="宋体" w:hint="eastAsia"/>
                <w:szCs w:val="24"/>
              </w:rPr>
              <w:t>怪物受到伤害时，头上的血量数值会不断减少</w:t>
            </w:r>
          </w:p>
          <w:p w14:paraId="34ABA7CD" w14:textId="77777777" w:rsidR="00CF7927" w:rsidRDefault="00CF7927" w:rsidP="00E5328A">
            <w:pPr>
              <w:rPr>
                <w:rFonts w:eastAsia="等线"/>
                <w:szCs w:val="24"/>
              </w:rPr>
            </w:pPr>
          </w:p>
        </w:tc>
      </w:tr>
      <w:tr w:rsidR="00CF7927" w14:paraId="5F2639CC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B71285D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CF7927" w14:paraId="60163A44" w14:textId="77777777">
        <w:trPr>
          <w:trHeight w:val="290"/>
        </w:trPr>
        <w:tc>
          <w:tcPr>
            <w:tcW w:w="871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8421EC" w14:textId="528517D1" w:rsidR="00167E59" w:rsidRDefault="00167E59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rFonts w:hint="eastAsia"/>
                <w:b/>
                <w:bCs/>
                <w:szCs w:val="24"/>
              </w:rPr>
              <w:t>若是玩家未能在接触到怪物前击败怪物，则损失一定的血量。</w:t>
            </w:r>
          </w:p>
        </w:tc>
      </w:tr>
    </w:tbl>
    <w:p w14:paraId="79A9253E" w14:textId="77777777" w:rsidR="0010327F" w:rsidRPr="0010327F" w:rsidRDefault="0010327F" w:rsidP="0010327F">
      <w:pPr>
        <w:rPr>
          <w:rFonts w:hint="eastAsia"/>
        </w:rPr>
      </w:pPr>
    </w:p>
    <w:p w14:paraId="4E7FD326" w14:textId="18844D69" w:rsidR="00CF7927" w:rsidRDefault="002B4CC1" w:rsidP="002B4CC1">
      <w:pPr>
        <w:pStyle w:val="5"/>
        <w:numPr>
          <w:ilvl w:val="0"/>
          <w:numId w:val="0"/>
        </w:numPr>
      </w:pPr>
      <w:r>
        <w:rPr>
          <w:rFonts w:hint="eastAsia"/>
        </w:rPr>
        <w:lastRenderedPageBreak/>
        <w:t>4.3.1.3</w:t>
      </w:r>
      <w:r w:rsidR="001C73C8">
        <w:rPr>
          <w:rFonts w:hint="eastAsia"/>
        </w:rPr>
        <w:t>重生用例分析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CF7927" w14:paraId="1FFDF1BC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18D434E5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CF7927" w14:paraId="76D386E7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C2F8A24" w14:textId="7C978972" w:rsidR="00CF7927" w:rsidRDefault="001C73C8">
            <w:pPr>
              <w:rPr>
                <w:rFonts w:eastAsia="Times New Roman"/>
              </w:rPr>
            </w:pPr>
            <w:r>
              <w:rPr>
                <w:rFonts w:hint="eastAsia"/>
              </w:rPr>
              <w:t>玩家</w:t>
            </w:r>
            <w:r w:rsidR="3F2DA585">
              <w:t>血量</w:t>
            </w:r>
            <w:r>
              <w:rPr>
                <w:rFonts w:hint="eastAsia"/>
              </w:rPr>
              <w:t>清零</w:t>
            </w:r>
          </w:p>
        </w:tc>
      </w:tr>
      <w:tr w:rsidR="00CF7927" w14:paraId="7C279AC4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BEB47A0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CF7927" w14:paraId="5F2E8E14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6942A6" w14:textId="6682468E" w:rsidR="00CF7927" w:rsidRDefault="00D01A23">
            <w:pPr>
              <w:rPr>
                <w:rFonts w:eastAsia="Times New Roman"/>
                <w:szCs w:val="24"/>
              </w:rPr>
            </w:pPr>
            <w:r>
              <w:rPr>
                <w:rFonts w:hint="eastAsia"/>
                <w:szCs w:val="24"/>
              </w:rPr>
              <w:t>玩家</w:t>
            </w:r>
          </w:p>
        </w:tc>
      </w:tr>
      <w:tr w:rsidR="00CF7927" w14:paraId="59602E77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80D82D0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CF7927" w14:paraId="07E4E47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9E38151" w14:textId="7ED6AE85" w:rsidR="00CF7927" w:rsidRDefault="1755B20C">
            <w:r>
              <w:t>血条</w:t>
            </w:r>
            <w:r w:rsidR="001C73C8">
              <w:rPr>
                <w:rFonts w:hint="eastAsia"/>
              </w:rPr>
              <w:t>清零</w:t>
            </w:r>
          </w:p>
        </w:tc>
      </w:tr>
      <w:tr w:rsidR="00CF7927" w14:paraId="3FCC616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31D22C9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CF7927" w14:paraId="3F55EB20" w14:textId="77777777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EC13A95" w14:textId="77777777" w:rsidR="00CF7927" w:rsidRDefault="001C73C8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75F12644" w14:textId="77777777" w:rsidR="00CF7927" w:rsidRDefault="00CF7927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CF7927" w14:paraId="0C08A5C5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29FE2B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CF7927" w14:paraId="121F9440" w14:textId="77777777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2CC2A7E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2D86F8E5" w14:textId="400664BA" w:rsidR="00CF7927" w:rsidRDefault="001C73C8">
            <w:pPr>
              <w:rPr>
                <w:rFonts w:ascii="宋体" w:hAnsi="宋体" w:cs="宋体"/>
              </w:rPr>
            </w:pPr>
            <w:r w:rsidRPr="57039395">
              <w:rPr>
                <w:rFonts w:eastAsia="Times New Roman"/>
              </w:rPr>
              <w:fldChar w:fldCharType="begin" w:fldLock="1"/>
            </w:r>
            <w:r w:rsidRPr="57039395">
              <w:rPr>
                <w:rFonts w:eastAsia="Times New Roman"/>
              </w:rPr>
              <w:instrText>MERGEFIELD Scenario_Structured.Step</w:instrText>
            </w:r>
            <w:r w:rsidRPr="57039395">
              <w:rPr>
                <w:rFonts w:eastAsia="Times New Roman"/>
              </w:rPr>
              <w:fldChar w:fldCharType="separate"/>
            </w:r>
            <w:r w:rsidRPr="57039395">
              <w:rPr>
                <w:rFonts w:eastAsia="Times New Roman"/>
              </w:rPr>
              <w:t>1</w:t>
            </w:r>
            <w:r w:rsidRPr="57039395">
              <w:rPr>
                <w:rFonts w:eastAsia="Times New Roman"/>
              </w:rPr>
              <w:fldChar w:fldCharType="end"/>
            </w:r>
            <w:r w:rsidRPr="57039395">
              <w:rPr>
                <w:rFonts w:eastAsia="Times New Roman"/>
              </w:rPr>
              <w:t xml:space="preserve"> </w:t>
            </w:r>
            <w:r>
              <w:rPr>
                <w:rFonts w:hint="eastAsia"/>
              </w:rPr>
              <w:t>玩家</w:t>
            </w:r>
            <w:r w:rsidR="22D9CD97">
              <w:t>死亡后会立即</w:t>
            </w:r>
            <w:r w:rsidR="00E5328A">
              <w:rPr>
                <w:rFonts w:hint="eastAsia"/>
              </w:rPr>
              <w:t>弹出游戏结束界面</w:t>
            </w:r>
            <w:r w:rsidR="22D9CD97">
              <w:t>，</w:t>
            </w:r>
            <w:r w:rsidR="00E5328A">
              <w:rPr>
                <w:rFonts w:hint="eastAsia"/>
              </w:rPr>
              <w:t>重新挑战将会使</w:t>
            </w:r>
            <w:r w:rsidR="22D9CD97">
              <w:t>血量回复到满格。</w:t>
            </w:r>
          </w:p>
          <w:p w14:paraId="44921AE4" w14:textId="77777777" w:rsidR="00CF7927" w:rsidRDefault="00CF7927">
            <w:pPr>
              <w:rPr>
                <w:rFonts w:ascii="宋体" w:hAnsi="宋体" w:cs="宋体"/>
                <w:szCs w:val="24"/>
              </w:rPr>
            </w:pPr>
          </w:p>
          <w:p w14:paraId="341E86A1" w14:textId="77777777" w:rsidR="00CF7927" w:rsidRDefault="00CF7927">
            <w:pPr>
              <w:rPr>
                <w:rFonts w:eastAsia="等线"/>
                <w:szCs w:val="24"/>
              </w:rPr>
            </w:pPr>
          </w:p>
        </w:tc>
      </w:tr>
      <w:tr w:rsidR="00CF7927" w14:paraId="38EAE021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08712D8" w14:textId="77777777" w:rsidR="00CF7927" w:rsidRDefault="001C73C8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CF7927" w14:paraId="4D051062" w14:textId="77777777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5A52EE7" w14:textId="50530081" w:rsidR="00CF7927" w:rsidRDefault="00CF7927">
            <w:pPr>
              <w:rPr>
                <w:szCs w:val="24"/>
                <w:u w:color="000000"/>
              </w:rPr>
            </w:pPr>
          </w:p>
        </w:tc>
      </w:tr>
    </w:tbl>
    <w:p w14:paraId="4341AB29" w14:textId="77777777" w:rsidR="00E5328A" w:rsidRDefault="00E5328A">
      <w:pPr>
        <w:ind w:left="425"/>
        <w:rPr>
          <w:rFonts w:hint="eastAsia"/>
        </w:rPr>
      </w:pPr>
    </w:p>
    <w:p w14:paraId="2511E0E8" w14:textId="77777777" w:rsidR="00CC69F2" w:rsidRDefault="00CC69F2">
      <w:pPr>
        <w:ind w:left="425"/>
      </w:pPr>
    </w:p>
    <w:p w14:paraId="6F06BAB0" w14:textId="75F6C86A" w:rsidR="00E5328A" w:rsidRDefault="002B4CC1" w:rsidP="002B4CC1">
      <w:pPr>
        <w:pStyle w:val="5"/>
        <w:numPr>
          <w:ilvl w:val="0"/>
          <w:numId w:val="0"/>
        </w:numPr>
      </w:pPr>
      <w:r>
        <w:rPr>
          <w:rFonts w:hint="eastAsia"/>
        </w:rPr>
        <w:t>4.3.1.3.1</w:t>
      </w:r>
      <w:r w:rsidR="00E5328A">
        <w:rPr>
          <w:rFonts w:hint="eastAsia"/>
        </w:rPr>
        <w:t>重生用例</w:t>
      </w:r>
      <w:r w:rsidR="00E5328A">
        <w:rPr>
          <w:rFonts w:hint="eastAsia"/>
        </w:rPr>
        <w:t>演示图</w:t>
      </w:r>
    </w:p>
    <w:p w14:paraId="2CEE349F" w14:textId="77777777" w:rsidR="002B4CC1" w:rsidRPr="002B4CC1" w:rsidRDefault="002B4CC1" w:rsidP="002B4CC1">
      <w:pPr>
        <w:rPr>
          <w:rFonts w:hint="eastAsia"/>
        </w:rPr>
      </w:pPr>
    </w:p>
    <w:p w14:paraId="08CABACB" w14:textId="47E20B2D" w:rsidR="002B4CC1" w:rsidRDefault="002B4CC1" w:rsidP="002B4CC1">
      <w:pPr>
        <w:pStyle w:val="4"/>
        <w:numPr>
          <w:ilvl w:val="0"/>
          <w:numId w:val="0"/>
        </w:numPr>
        <w:ind w:left="142"/>
      </w:pPr>
      <w:r>
        <w:rPr>
          <w:rFonts w:hint="eastAsia"/>
        </w:rPr>
        <w:t xml:space="preserve">4.3.2 </w:t>
      </w:r>
      <w:r>
        <w:rPr>
          <w:rFonts w:hint="eastAsia"/>
        </w:rPr>
        <w:t>小怪攻击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2B4CC1" w14:paraId="3B10CFC6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646CC00E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2B4CC1" w14:paraId="01C241DE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0EFFADFB" w14:textId="77777777" w:rsidR="002B4CC1" w:rsidRDefault="002B4CC1" w:rsidP="00114089">
            <w:pPr>
              <w:rPr>
                <w:rFonts w:eastAsia="Times New Roman" w:hint="eastAsia"/>
              </w:rPr>
            </w:pPr>
            <w:r>
              <w:rPr>
                <w:rFonts w:hint="eastAsia"/>
              </w:rPr>
              <w:t>玩家未死亡，小怪将攻击玩家</w:t>
            </w:r>
          </w:p>
        </w:tc>
      </w:tr>
      <w:tr w:rsidR="002B4CC1" w14:paraId="14F7A241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65804C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2B4CC1" w14:paraId="709D8527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185C65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小怪</w:t>
            </w:r>
          </w:p>
        </w:tc>
      </w:tr>
      <w:tr w:rsidR="002B4CC1" w14:paraId="2A24E9D6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0A09C0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2B4CC1" w14:paraId="507976C7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52B7D79" w14:textId="77777777" w:rsidR="002B4CC1" w:rsidRDefault="002B4CC1" w:rsidP="00114089">
            <w:r>
              <w:t>血条</w:t>
            </w:r>
            <w:r>
              <w:rPr>
                <w:rFonts w:hint="eastAsia"/>
              </w:rPr>
              <w:t>未清零</w:t>
            </w:r>
          </w:p>
        </w:tc>
      </w:tr>
      <w:tr w:rsidR="002B4CC1" w14:paraId="36C692CE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ECE98BE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2B4CC1" w14:paraId="324ACF7C" w14:textId="77777777" w:rsidTr="00114089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AFAC43F" w14:textId="77777777" w:rsidR="002B4CC1" w:rsidRDefault="002B4CC1" w:rsidP="00114089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014795CF" w14:textId="77777777" w:rsidR="002B4CC1" w:rsidRDefault="002B4CC1" w:rsidP="00114089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2B4CC1" w14:paraId="48F8F914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B06A51B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2B4CC1" w14:paraId="31AEEF40" w14:textId="77777777" w:rsidTr="00114089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27844AB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lastRenderedPageBreak/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2AEF03C7" w14:textId="77777777" w:rsidR="002B4CC1" w:rsidRDefault="002B4CC1" w:rsidP="00114089">
            <w:pPr>
              <w:rPr>
                <w:rFonts w:ascii="宋体" w:hAnsi="宋体" w:cs="宋体" w:hint="eastAsia"/>
              </w:rPr>
            </w:pPr>
            <w:r w:rsidRPr="57039395">
              <w:rPr>
                <w:rFonts w:eastAsia="Times New Roman"/>
              </w:rPr>
              <w:fldChar w:fldCharType="begin" w:fldLock="1"/>
            </w:r>
            <w:r w:rsidRPr="57039395">
              <w:rPr>
                <w:rFonts w:eastAsia="Times New Roman"/>
              </w:rPr>
              <w:instrText>MERGEFIELD Scenario_Structured.Step</w:instrText>
            </w:r>
            <w:r w:rsidRPr="57039395">
              <w:rPr>
                <w:rFonts w:eastAsia="Times New Roman"/>
              </w:rPr>
              <w:fldChar w:fldCharType="separate"/>
            </w:r>
            <w:r w:rsidRPr="57039395">
              <w:rPr>
                <w:rFonts w:eastAsia="Times New Roman"/>
              </w:rPr>
              <w:t>1</w:t>
            </w:r>
            <w:r w:rsidRPr="57039395">
              <w:rPr>
                <w:rFonts w:eastAsia="Times New Roman"/>
              </w:rPr>
              <w:fldChar w:fldCharType="end"/>
            </w:r>
            <w:r w:rsidRPr="57039395">
              <w:rPr>
                <w:rFonts w:eastAsia="Times New Roman"/>
              </w:rPr>
              <w:t xml:space="preserve"> </w:t>
            </w:r>
            <w:r>
              <w:rPr>
                <w:rFonts w:hint="eastAsia"/>
              </w:rPr>
              <w:t>玩家未死亡时，小怪的目标始终为玩家，直到玩家血条清零</w:t>
            </w:r>
          </w:p>
          <w:p w14:paraId="2E70B0DA" w14:textId="77777777" w:rsidR="002B4CC1" w:rsidRDefault="002B4CC1" w:rsidP="00114089">
            <w:pPr>
              <w:rPr>
                <w:rFonts w:ascii="宋体" w:hAnsi="宋体" w:cs="宋体"/>
                <w:szCs w:val="24"/>
              </w:rPr>
            </w:pPr>
          </w:p>
          <w:p w14:paraId="343D6094" w14:textId="77777777" w:rsidR="002B4CC1" w:rsidRDefault="002B4CC1" w:rsidP="00114089">
            <w:pPr>
              <w:rPr>
                <w:rFonts w:eastAsia="等线"/>
                <w:szCs w:val="24"/>
              </w:rPr>
            </w:pPr>
          </w:p>
        </w:tc>
      </w:tr>
      <w:tr w:rsidR="002B4CC1" w14:paraId="3CD9056C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F1D29CB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2B4CC1" w14:paraId="7C4490E0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CB1CE4F" w14:textId="77777777" w:rsidR="002B4CC1" w:rsidRDefault="002B4CC1" w:rsidP="00114089">
            <w:pPr>
              <w:rPr>
                <w:szCs w:val="24"/>
                <w:u w:color="000000"/>
              </w:rPr>
            </w:pPr>
          </w:p>
        </w:tc>
      </w:tr>
    </w:tbl>
    <w:p w14:paraId="6D76DC08" w14:textId="77777777" w:rsidR="002B4CC1" w:rsidRPr="00045264" w:rsidRDefault="002B4CC1" w:rsidP="002B4CC1">
      <w:pPr>
        <w:rPr>
          <w:rFonts w:hint="eastAsia"/>
        </w:rPr>
      </w:pPr>
    </w:p>
    <w:p w14:paraId="03E40616" w14:textId="77777777" w:rsidR="002B4CC1" w:rsidRPr="00E5328A" w:rsidRDefault="002B4CC1" w:rsidP="002B4CC1"/>
    <w:p w14:paraId="6DE4805E" w14:textId="45F878D8" w:rsidR="002B4CC1" w:rsidRDefault="002B4CC1" w:rsidP="002B4CC1">
      <w:pPr>
        <w:pStyle w:val="5"/>
        <w:numPr>
          <w:ilvl w:val="0"/>
          <w:numId w:val="0"/>
        </w:numPr>
      </w:pPr>
      <w:r>
        <w:rPr>
          <w:rFonts w:hint="eastAsia"/>
        </w:rPr>
        <w:t>4.3.</w:t>
      </w:r>
      <w:r>
        <w:rPr>
          <w:rFonts w:hint="eastAsia"/>
        </w:rPr>
        <w:t>3</w:t>
      </w:r>
      <w:r>
        <w:rPr>
          <w:rFonts w:hint="eastAsia"/>
        </w:rPr>
        <w:t>小怪死亡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2B4CC1" w14:paraId="7A383D62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78589AD1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2B4CC1" w14:paraId="0B2F0D93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5A97C360" w14:textId="7D17C20F" w:rsidR="002B4CC1" w:rsidRDefault="002B4CC1" w:rsidP="00114089">
            <w:pPr>
              <w:rPr>
                <w:rFonts w:eastAsia="Times New Roman" w:hint="eastAsia"/>
              </w:rPr>
            </w:pPr>
            <w:r>
              <w:rPr>
                <w:rFonts w:hint="eastAsia"/>
              </w:rPr>
              <w:t>玩家未死亡，玩家</w:t>
            </w:r>
            <w:r>
              <w:rPr>
                <w:rFonts w:hint="eastAsia"/>
              </w:rPr>
              <w:t>攻击小怪，清空小怪血条</w:t>
            </w:r>
          </w:p>
        </w:tc>
      </w:tr>
      <w:tr w:rsidR="002B4CC1" w14:paraId="55543786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7286FC2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2B4CC1" w14:paraId="0D8D0BD9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E2E58D" w14:textId="43766132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系统</w:t>
            </w:r>
          </w:p>
        </w:tc>
      </w:tr>
      <w:tr w:rsidR="002B4CC1" w14:paraId="28DE1874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70C2B17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前置条件</w:t>
            </w:r>
          </w:p>
        </w:tc>
      </w:tr>
      <w:tr w:rsidR="002B4CC1" w14:paraId="6528D6F6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B5CE0CC" w14:textId="263C8D86" w:rsidR="002B4CC1" w:rsidRDefault="003304B6" w:rsidP="00114089">
            <w:r>
              <w:rPr>
                <w:rFonts w:hint="eastAsia"/>
              </w:rPr>
              <w:t>小怪</w:t>
            </w:r>
            <w:r w:rsidR="002B4CC1">
              <w:t>血条</w:t>
            </w:r>
            <w:r w:rsidR="002B4CC1">
              <w:rPr>
                <w:rFonts w:hint="eastAsia"/>
              </w:rPr>
              <w:t>清零</w:t>
            </w:r>
          </w:p>
        </w:tc>
      </w:tr>
      <w:tr w:rsidR="002B4CC1" w14:paraId="1D30A357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ACB8816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2B4CC1" w14:paraId="489826E3" w14:textId="77777777" w:rsidTr="00114089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DF6F115" w14:textId="77777777" w:rsidR="002B4CC1" w:rsidRDefault="002B4CC1" w:rsidP="00114089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358BA07A" w14:textId="77777777" w:rsidR="002B4CC1" w:rsidRDefault="002B4CC1" w:rsidP="00114089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2B4CC1" w14:paraId="1BB133DE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0189FA5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2B4CC1" w14:paraId="2457AB86" w14:textId="77777777" w:rsidTr="00114089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81F8497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6C2E96DB" w14:textId="04AE0FD9" w:rsidR="002B4CC1" w:rsidRDefault="002B4CC1" w:rsidP="00114089">
            <w:pPr>
              <w:rPr>
                <w:rFonts w:ascii="宋体" w:hAnsi="宋体" w:cs="宋体" w:hint="eastAsia"/>
              </w:rPr>
            </w:pPr>
            <w:r w:rsidRPr="57039395">
              <w:rPr>
                <w:rFonts w:eastAsia="Times New Roman"/>
              </w:rPr>
              <w:fldChar w:fldCharType="begin" w:fldLock="1"/>
            </w:r>
            <w:r w:rsidRPr="57039395">
              <w:rPr>
                <w:rFonts w:eastAsia="Times New Roman"/>
              </w:rPr>
              <w:instrText>MERGEFIELD Scenario_Structured.Step</w:instrText>
            </w:r>
            <w:r w:rsidRPr="57039395">
              <w:rPr>
                <w:rFonts w:eastAsia="Times New Roman"/>
              </w:rPr>
              <w:fldChar w:fldCharType="separate"/>
            </w:r>
            <w:r w:rsidRPr="57039395">
              <w:rPr>
                <w:rFonts w:eastAsia="Times New Roman"/>
              </w:rPr>
              <w:t>1</w:t>
            </w:r>
            <w:r w:rsidRPr="57039395">
              <w:rPr>
                <w:rFonts w:eastAsia="Times New Roman"/>
              </w:rPr>
              <w:fldChar w:fldCharType="end"/>
            </w:r>
            <w:r w:rsidRPr="57039395">
              <w:rPr>
                <w:rFonts w:eastAsia="Times New Roman"/>
              </w:rPr>
              <w:t xml:space="preserve"> </w:t>
            </w:r>
            <w:r>
              <w:rPr>
                <w:rFonts w:hint="eastAsia"/>
              </w:rPr>
              <w:t>玩家未死亡时，小怪的目标始终为玩家，</w:t>
            </w:r>
            <w:r w:rsidR="003304B6">
              <w:rPr>
                <w:rFonts w:hint="eastAsia"/>
              </w:rPr>
              <w:t>玩家攻击小怪，</w:t>
            </w:r>
            <w:r>
              <w:rPr>
                <w:rFonts w:hint="eastAsia"/>
              </w:rPr>
              <w:t>直到</w:t>
            </w:r>
            <w:r w:rsidR="003304B6">
              <w:rPr>
                <w:rFonts w:hint="eastAsia"/>
              </w:rPr>
              <w:t>小怪</w:t>
            </w:r>
            <w:r>
              <w:rPr>
                <w:rFonts w:hint="eastAsia"/>
              </w:rPr>
              <w:t>血条清零</w:t>
            </w:r>
          </w:p>
          <w:p w14:paraId="525E2F17" w14:textId="77777777" w:rsidR="002B4CC1" w:rsidRDefault="002B4CC1" w:rsidP="00114089">
            <w:pPr>
              <w:rPr>
                <w:rFonts w:ascii="宋体" w:hAnsi="宋体" w:cs="宋体"/>
                <w:szCs w:val="24"/>
              </w:rPr>
            </w:pPr>
          </w:p>
          <w:p w14:paraId="024175FA" w14:textId="77777777" w:rsidR="002B4CC1" w:rsidRDefault="002B4CC1" w:rsidP="00114089">
            <w:pPr>
              <w:rPr>
                <w:rFonts w:eastAsia="等线"/>
                <w:szCs w:val="24"/>
              </w:rPr>
            </w:pPr>
          </w:p>
        </w:tc>
      </w:tr>
      <w:tr w:rsidR="002B4CC1" w14:paraId="2CA87C39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5BF3E5" w14:textId="77777777" w:rsidR="002B4CC1" w:rsidRDefault="002B4CC1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2B4CC1" w14:paraId="13A63E4A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6B25CFD" w14:textId="77777777" w:rsidR="002B4CC1" w:rsidRDefault="002B4CC1" w:rsidP="00114089">
            <w:pPr>
              <w:rPr>
                <w:szCs w:val="24"/>
                <w:u w:color="000000"/>
              </w:rPr>
            </w:pPr>
          </w:p>
        </w:tc>
      </w:tr>
    </w:tbl>
    <w:p w14:paraId="729591C9" w14:textId="77777777" w:rsidR="00E5328A" w:rsidRDefault="00E5328A" w:rsidP="00E5328A"/>
    <w:p w14:paraId="26F98670" w14:textId="6F91558E" w:rsidR="00EF2A42" w:rsidRDefault="00EF2A42" w:rsidP="00EF2A42">
      <w:pPr>
        <w:pStyle w:val="5"/>
        <w:numPr>
          <w:ilvl w:val="0"/>
          <w:numId w:val="0"/>
        </w:numPr>
      </w:pPr>
      <w:r>
        <w:rPr>
          <w:rFonts w:hint="eastAsia"/>
        </w:rPr>
        <w:t>4.3.</w:t>
      </w:r>
      <w:r>
        <w:rPr>
          <w:rFonts w:hint="eastAsia"/>
        </w:rPr>
        <w:t xml:space="preserve">4 </w:t>
      </w:r>
      <w:r>
        <w:rPr>
          <w:rFonts w:hint="eastAsia"/>
        </w:rPr>
        <w:t>玩家切换武器</w:t>
      </w:r>
    </w:p>
    <w:tbl>
      <w:tblPr>
        <w:tblW w:w="0" w:type="auto"/>
        <w:tblInd w:w="6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640"/>
      </w:tblGrid>
      <w:tr w:rsidR="00EF2A42" w14:paraId="08C01FAA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29A70D90" w14:textId="77777777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用例简介</w:t>
            </w:r>
          </w:p>
        </w:tc>
      </w:tr>
      <w:tr w:rsidR="00EF2A42" w14:paraId="7732B86D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14:paraId="4D8B61C6" w14:textId="46F94006" w:rsidR="00EF2A42" w:rsidRDefault="00EF2A42" w:rsidP="00114089">
            <w:pPr>
              <w:rPr>
                <w:rFonts w:eastAsia="Times New Roman" w:hint="eastAsia"/>
              </w:rPr>
            </w:pPr>
            <w:r>
              <w:rPr>
                <w:rFonts w:hint="eastAsia"/>
              </w:rPr>
              <w:t>玩家未死亡，玩家</w:t>
            </w:r>
            <w:r>
              <w:rPr>
                <w:rFonts w:hint="eastAsia"/>
              </w:rPr>
              <w:t>可切换三种不同武器</w:t>
            </w:r>
          </w:p>
        </w:tc>
      </w:tr>
      <w:tr w:rsidR="00EF2A42" w14:paraId="1E80D5A4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FDA2315" w14:textId="77777777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执行者</w:t>
            </w:r>
          </w:p>
        </w:tc>
      </w:tr>
      <w:tr w:rsidR="00EF2A42" w14:paraId="7D915B7A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F90B58A" w14:textId="08BA9AF8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玩家</w:t>
            </w:r>
          </w:p>
        </w:tc>
      </w:tr>
      <w:tr w:rsidR="00EF2A42" w14:paraId="647DD872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C6F4A2F" w14:textId="77777777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lastRenderedPageBreak/>
              <w:t>前置条件</w:t>
            </w:r>
          </w:p>
        </w:tc>
      </w:tr>
      <w:tr w:rsidR="00EF2A42" w14:paraId="5F634704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AE5726B" w14:textId="4AD2AE27" w:rsidR="00EF2A42" w:rsidRDefault="00EF2A42" w:rsidP="00114089">
            <w:r>
              <w:rPr>
                <w:rFonts w:hint="eastAsia"/>
              </w:rPr>
              <w:t>玩家存活</w:t>
            </w:r>
          </w:p>
        </w:tc>
      </w:tr>
      <w:tr w:rsidR="00EF2A42" w14:paraId="1750B616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EA83D9D" w14:textId="77777777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后置条件</w:t>
            </w:r>
          </w:p>
        </w:tc>
      </w:tr>
      <w:tr w:rsidR="00EF2A42" w14:paraId="623E2E7F" w14:textId="77777777" w:rsidTr="00114089">
        <w:trPr>
          <w:trHeight w:val="677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E661BD3" w14:textId="77777777" w:rsidR="00EF2A42" w:rsidRDefault="00EF2A42" w:rsidP="00114089">
            <w:pPr>
              <w:rPr>
                <w:rFonts w:eastAsia="Times New Roman"/>
                <w:szCs w:val="24"/>
                <w:u w:color="000000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szCs w:val="24"/>
                <w:u w:color="000000"/>
              </w:rPr>
              <w:instrText>ElemConstraintPost.Notes</w:instrText>
            </w:r>
            <w:r>
              <w:rPr>
                <w:szCs w:val="24"/>
              </w:rPr>
              <w:fldChar w:fldCharType="separate"/>
            </w:r>
            <w:r>
              <w:rPr>
                <w:rFonts w:ascii="宋体" w:hAnsi="宋体" w:cs="宋体" w:hint="eastAsia"/>
                <w:szCs w:val="24"/>
                <w:u w:color="000000"/>
              </w:rPr>
              <w:t>无</w:t>
            </w:r>
            <w:r>
              <w:rPr>
                <w:szCs w:val="24"/>
              </w:rPr>
              <w:fldChar w:fldCharType="end"/>
            </w:r>
          </w:p>
          <w:p w14:paraId="7E46191B" w14:textId="77777777" w:rsidR="00EF2A42" w:rsidRDefault="00EF2A42" w:rsidP="00114089">
            <w:pPr>
              <w:rPr>
                <w:rFonts w:eastAsia="Times New Roman"/>
                <w:szCs w:val="24"/>
                <w:u w:color="000000"/>
              </w:rPr>
            </w:pPr>
          </w:p>
        </w:tc>
      </w:tr>
      <w:tr w:rsidR="00EF2A42" w14:paraId="10BE036C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68AAA90" w14:textId="77777777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路径</w:t>
            </w:r>
          </w:p>
        </w:tc>
      </w:tr>
      <w:tr w:rsidR="00EF2A42" w14:paraId="53D325F7" w14:textId="77777777" w:rsidTr="00114089">
        <w:trPr>
          <w:trHeight w:val="2719"/>
        </w:trPr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496070C" w14:textId="77777777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szCs w:val="24"/>
              </w:rPr>
              <w:fldChar w:fldCharType="begin" w:fldLock="1"/>
            </w:r>
            <w:r>
              <w:rPr>
                <w:szCs w:val="24"/>
              </w:rPr>
              <w:instrText xml:space="preserve">MERGEFIELD </w:instrText>
            </w:r>
            <w:r>
              <w:rPr>
                <w:rFonts w:eastAsia="Times New Roman"/>
                <w:b/>
                <w:szCs w:val="24"/>
              </w:rPr>
              <w:instrText>ElemScenario.Type</w:instrText>
            </w:r>
            <w:r>
              <w:rPr>
                <w:szCs w:val="24"/>
              </w:rPr>
              <w:fldChar w:fldCharType="separate"/>
            </w:r>
            <w:r>
              <w:rPr>
                <w:rFonts w:eastAsia="Times New Roman" w:hint="eastAsia"/>
                <w:b/>
                <w:szCs w:val="24"/>
              </w:rPr>
              <w:t>基本路径</w:t>
            </w:r>
            <w:r>
              <w:rPr>
                <w:szCs w:val="24"/>
              </w:rPr>
              <w:fldChar w:fldCharType="end"/>
            </w:r>
          </w:p>
          <w:p w14:paraId="6A9935C4" w14:textId="7868A657" w:rsidR="00EF2A42" w:rsidRDefault="00EF2A42" w:rsidP="00114089">
            <w:pPr>
              <w:rPr>
                <w:rFonts w:ascii="宋体" w:hAnsi="宋体" w:cs="宋体" w:hint="eastAsia"/>
              </w:rPr>
            </w:pPr>
            <w:r w:rsidRPr="57039395">
              <w:rPr>
                <w:rFonts w:eastAsia="Times New Roman"/>
              </w:rPr>
              <w:fldChar w:fldCharType="begin" w:fldLock="1"/>
            </w:r>
            <w:r w:rsidRPr="57039395">
              <w:rPr>
                <w:rFonts w:eastAsia="Times New Roman"/>
              </w:rPr>
              <w:instrText>MERGEFIELD Scenario_Structured.Step</w:instrText>
            </w:r>
            <w:r w:rsidRPr="57039395">
              <w:rPr>
                <w:rFonts w:eastAsia="Times New Roman"/>
              </w:rPr>
              <w:fldChar w:fldCharType="separate"/>
            </w:r>
            <w:r w:rsidRPr="57039395">
              <w:rPr>
                <w:rFonts w:eastAsia="Times New Roman"/>
              </w:rPr>
              <w:t>1</w:t>
            </w:r>
            <w:r w:rsidRPr="57039395">
              <w:rPr>
                <w:rFonts w:eastAsia="Times New Roman"/>
              </w:rPr>
              <w:fldChar w:fldCharType="end"/>
            </w:r>
            <w:r w:rsidRPr="57039395">
              <w:rPr>
                <w:rFonts w:eastAsia="Times New Roman"/>
              </w:rPr>
              <w:t xml:space="preserve"> </w:t>
            </w:r>
            <w:r>
              <w:rPr>
                <w:rFonts w:hint="eastAsia"/>
              </w:rPr>
              <w:t>玩家未死亡时，玩家</w:t>
            </w:r>
            <w:r>
              <w:rPr>
                <w:rFonts w:hint="eastAsia"/>
              </w:rPr>
              <w:t>使用键盘</w:t>
            </w:r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切换武器</w:t>
            </w:r>
            <w:r>
              <w:rPr>
                <w:rFonts w:hint="eastAsia"/>
              </w:rPr>
              <w:t>攻击小怪</w:t>
            </w:r>
          </w:p>
          <w:p w14:paraId="12B09B50" w14:textId="77777777" w:rsidR="00EF2A42" w:rsidRDefault="00EF2A42" w:rsidP="00114089">
            <w:pPr>
              <w:rPr>
                <w:rFonts w:ascii="宋体" w:hAnsi="宋体" w:cs="宋体"/>
                <w:szCs w:val="24"/>
              </w:rPr>
            </w:pPr>
          </w:p>
          <w:p w14:paraId="1C431040" w14:textId="77777777" w:rsidR="00EF2A42" w:rsidRDefault="00EF2A42" w:rsidP="00114089">
            <w:pPr>
              <w:rPr>
                <w:rFonts w:eastAsia="等线"/>
                <w:szCs w:val="24"/>
              </w:rPr>
            </w:pPr>
          </w:p>
        </w:tc>
      </w:tr>
      <w:tr w:rsidR="00EF2A42" w14:paraId="3157E683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66644FD7" w14:textId="77777777" w:rsidR="00EF2A42" w:rsidRDefault="00EF2A42" w:rsidP="00114089">
            <w:pPr>
              <w:rPr>
                <w:rFonts w:eastAsia="Times New Roman"/>
                <w:szCs w:val="24"/>
              </w:rPr>
            </w:pPr>
            <w:r>
              <w:rPr>
                <w:rFonts w:ascii="宋体" w:hAnsi="宋体" w:cs="宋体" w:hint="eastAsia"/>
                <w:b/>
                <w:szCs w:val="24"/>
              </w:rPr>
              <w:t>补充说明</w:t>
            </w:r>
          </w:p>
        </w:tc>
      </w:tr>
      <w:tr w:rsidR="00EF2A42" w14:paraId="05EC27E7" w14:textId="77777777" w:rsidTr="00114089">
        <w:tc>
          <w:tcPr>
            <w:tcW w:w="86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4330FA7" w14:textId="77777777" w:rsidR="00EF2A42" w:rsidRDefault="00EF2A42" w:rsidP="00114089">
            <w:pPr>
              <w:rPr>
                <w:szCs w:val="24"/>
                <w:u w:color="000000"/>
              </w:rPr>
            </w:pPr>
          </w:p>
        </w:tc>
      </w:tr>
    </w:tbl>
    <w:p w14:paraId="41D517A9" w14:textId="77777777" w:rsidR="00EF2A42" w:rsidRPr="00E5328A" w:rsidRDefault="00EF2A42" w:rsidP="00E5328A">
      <w:pPr>
        <w:rPr>
          <w:rFonts w:hint="eastAsia"/>
        </w:rPr>
      </w:pPr>
    </w:p>
    <w:sectPr w:rsidR="00EF2A42" w:rsidRPr="00E5328A">
      <w:headerReference w:type="first" r:id="rId11"/>
      <w:footerReference w:type="first" r:id="rId12"/>
      <w:pgSz w:w="11906" w:h="16838"/>
      <w:pgMar w:top="1418" w:right="1191" w:bottom="1418" w:left="1418" w:header="851" w:footer="709" w:gutter="284"/>
      <w:cols w:space="720"/>
      <w:titlePg/>
      <w:docGrid w:type="linesAndChar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0E58F" w14:textId="77777777" w:rsidR="007335A4" w:rsidRDefault="007335A4">
      <w:pPr>
        <w:spacing w:line="240" w:lineRule="auto"/>
      </w:pPr>
      <w:r>
        <w:separator/>
      </w:r>
    </w:p>
  </w:endnote>
  <w:endnote w:type="continuationSeparator" w:id="0">
    <w:p w14:paraId="0106FCB6" w14:textId="77777777" w:rsidR="007335A4" w:rsidRDefault="007335A4">
      <w:pPr>
        <w:spacing w:line="240" w:lineRule="auto"/>
      </w:pPr>
      <w:r>
        <w:continuationSeparator/>
      </w:r>
    </w:p>
  </w:endnote>
  <w:endnote w:type="continuationNotice" w:id="1">
    <w:p w14:paraId="619FCFF8" w14:textId="77777777" w:rsidR="007335A4" w:rsidRDefault="007335A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0DBFC" w14:textId="0452EAD0" w:rsidR="00CF7927" w:rsidRDefault="00A6775D">
    <w:pPr>
      <w:pStyle w:val="ad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6E6BB1B" wp14:editId="0BC7A007">
              <wp:simplePos x="0" y="0"/>
              <wp:positionH relativeFrom="column">
                <wp:posOffset>5715</wp:posOffset>
              </wp:positionH>
              <wp:positionV relativeFrom="paragraph">
                <wp:posOffset>-34290</wp:posOffset>
              </wp:positionV>
              <wp:extent cx="5709285" cy="0"/>
              <wp:effectExtent l="0" t="0" r="0" b="0"/>
              <wp:wrapNone/>
              <wp:docPr id="182264817" name="直线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092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00261" id="直线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-2.7pt" to="450pt,-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"/>
          </w:pict>
        </mc:Fallback>
      </mc:AlternateContent>
    </w:r>
    <w:r w:rsidR="001C73C8">
      <w:fldChar w:fldCharType="begin"/>
    </w:r>
    <w:r w:rsidR="001C73C8">
      <w:rPr>
        <w:rStyle w:val="af5"/>
      </w:rPr>
      <w:instrText xml:space="preserve"> PAGE </w:instrText>
    </w:r>
    <w:r w:rsidR="001C73C8">
      <w:fldChar w:fldCharType="separate"/>
    </w:r>
    <w:r w:rsidR="001C73C8">
      <w:rPr>
        <w:rStyle w:val="af5"/>
      </w:rPr>
      <w:t>5</w:t>
    </w:r>
    <w:r w:rsidR="001C73C8">
      <w:fldChar w:fldCharType="end"/>
    </w:r>
    <w:r w:rsidR="001C73C8">
      <w:rPr>
        <w:rStyle w:val="af5"/>
        <w:rFonts w:hint="eastAsia"/>
      </w:rPr>
      <w:t>/</w:t>
    </w:r>
    <w:r w:rsidR="001C73C8">
      <w:fldChar w:fldCharType="begin"/>
    </w:r>
    <w:r w:rsidR="001C73C8">
      <w:rPr>
        <w:rStyle w:val="af5"/>
      </w:rPr>
      <w:instrText xml:space="preserve"> NUMPAGES </w:instrText>
    </w:r>
    <w:r w:rsidR="001C73C8">
      <w:fldChar w:fldCharType="separate"/>
    </w:r>
    <w:r w:rsidR="001C73C8">
      <w:rPr>
        <w:rStyle w:val="af5"/>
      </w:rPr>
      <w:t>37</w:t>
    </w:r>
    <w:r w:rsidR="001C73C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818A7" w14:textId="77777777" w:rsidR="007335A4" w:rsidRDefault="007335A4">
      <w:pPr>
        <w:spacing w:line="240" w:lineRule="auto"/>
      </w:pPr>
      <w:r>
        <w:separator/>
      </w:r>
    </w:p>
  </w:footnote>
  <w:footnote w:type="continuationSeparator" w:id="0">
    <w:p w14:paraId="07A54496" w14:textId="77777777" w:rsidR="007335A4" w:rsidRDefault="007335A4">
      <w:pPr>
        <w:spacing w:line="240" w:lineRule="auto"/>
      </w:pPr>
      <w:r>
        <w:continuationSeparator/>
      </w:r>
    </w:p>
  </w:footnote>
  <w:footnote w:type="continuationNotice" w:id="1">
    <w:p w14:paraId="7163E454" w14:textId="77777777" w:rsidR="007335A4" w:rsidRDefault="007335A4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24E52" w14:textId="6ACB120D" w:rsidR="00CF7927" w:rsidRDefault="00A6775D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28296F9" wp14:editId="35BB3AC9">
              <wp:simplePos x="0" y="0"/>
              <wp:positionH relativeFrom="column">
                <wp:posOffset>0</wp:posOffset>
              </wp:positionH>
              <wp:positionV relativeFrom="paragraph">
                <wp:posOffset>377825</wp:posOffset>
              </wp:positionV>
              <wp:extent cx="5715000" cy="0"/>
              <wp:effectExtent l="0" t="0" r="0" b="0"/>
              <wp:wrapNone/>
              <wp:docPr id="499900529" name="直线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90020D" id="直线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75pt" to="450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pStyle w:val="a0"/>
      <w:lvlText w:val="表-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78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06"/>
        </w:tabs>
        <w:ind w:left="1006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none"/>
      <w:pStyle w:val="a1"/>
      <w:lvlText w:val="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1024002">
    <w:abstractNumId w:val="2"/>
  </w:num>
  <w:num w:numId="2" w16cid:durableId="1418555918">
    <w:abstractNumId w:val="0"/>
  </w:num>
  <w:num w:numId="3" w16cid:durableId="1257523121">
    <w:abstractNumId w:val="1"/>
  </w:num>
  <w:num w:numId="4" w16cid:durableId="497111222">
    <w:abstractNumId w:val="3"/>
  </w:num>
  <w:num w:numId="5" w16cid:durableId="4093480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94759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67996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50" fill="f" stroke="f">
      <v:fill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mRjYjAxNWVhMTU3MWM2ZWMzODc5MWM5OGVlYzBkODkifQ=="/>
  </w:docVars>
  <w:rsids>
    <w:rsidRoot w:val="00172A27"/>
    <w:rsid w:val="00005AE7"/>
    <w:rsid w:val="0001281F"/>
    <w:rsid w:val="00016869"/>
    <w:rsid w:val="00016F85"/>
    <w:rsid w:val="00017389"/>
    <w:rsid w:val="00020488"/>
    <w:rsid w:val="00021E06"/>
    <w:rsid w:val="00024654"/>
    <w:rsid w:val="00024D91"/>
    <w:rsid w:val="00027206"/>
    <w:rsid w:val="00027BA7"/>
    <w:rsid w:val="00035220"/>
    <w:rsid w:val="00041503"/>
    <w:rsid w:val="00042EE7"/>
    <w:rsid w:val="00045264"/>
    <w:rsid w:val="0004663F"/>
    <w:rsid w:val="00051E07"/>
    <w:rsid w:val="00065F07"/>
    <w:rsid w:val="0007092D"/>
    <w:rsid w:val="00075867"/>
    <w:rsid w:val="00076D73"/>
    <w:rsid w:val="000770A0"/>
    <w:rsid w:val="000779C3"/>
    <w:rsid w:val="00080C4F"/>
    <w:rsid w:val="000811A1"/>
    <w:rsid w:val="000811A5"/>
    <w:rsid w:val="00083E2A"/>
    <w:rsid w:val="0008497A"/>
    <w:rsid w:val="000850FF"/>
    <w:rsid w:val="000870AE"/>
    <w:rsid w:val="0009031E"/>
    <w:rsid w:val="000903EC"/>
    <w:rsid w:val="000964D7"/>
    <w:rsid w:val="000A16A4"/>
    <w:rsid w:val="000A3F8B"/>
    <w:rsid w:val="000B4ED4"/>
    <w:rsid w:val="000D3186"/>
    <w:rsid w:val="000D67CC"/>
    <w:rsid w:val="000E4ED0"/>
    <w:rsid w:val="000E64FD"/>
    <w:rsid w:val="000E76F0"/>
    <w:rsid w:val="000F0E88"/>
    <w:rsid w:val="000F3133"/>
    <w:rsid w:val="000F4003"/>
    <w:rsid w:val="000F4FB6"/>
    <w:rsid w:val="000F5E25"/>
    <w:rsid w:val="000F6C78"/>
    <w:rsid w:val="001013A2"/>
    <w:rsid w:val="0010327F"/>
    <w:rsid w:val="001033DF"/>
    <w:rsid w:val="0010455A"/>
    <w:rsid w:val="00111FE1"/>
    <w:rsid w:val="001138C2"/>
    <w:rsid w:val="00114F6D"/>
    <w:rsid w:val="00125D5C"/>
    <w:rsid w:val="00126BD5"/>
    <w:rsid w:val="001308B8"/>
    <w:rsid w:val="0013245A"/>
    <w:rsid w:val="001325D5"/>
    <w:rsid w:val="001350C9"/>
    <w:rsid w:val="0014043B"/>
    <w:rsid w:val="00140B91"/>
    <w:rsid w:val="00145130"/>
    <w:rsid w:val="00146BED"/>
    <w:rsid w:val="0014759D"/>
    <w:rsid w:val="00150BC0"/>
    <w:rsid w:val="00151381"/>
    <w:rsid w:val="00154E04"/>
    <w:rsid w:val="00165EFE"/>
    <w:rsid w:val="00167E59"/>
    <w:rsid w:val="00170D7D"/>
    <w:rsid w:val="00172A27"/>
    <w:rsid w:val="0017446A"/>
    <w:rsid w:val="001744AC"/>
    <w:rsid w:val="00180BDA"/>
    <w:rsid w:val="00181F26"/>
    <w:rsid w:val="0018364E"/>
    <w:rsid w:val="00183C08"/>
    <w:rsid w:val="001848AF"/>
    <w:rsid w:val="00187394"/>
    <w:rsid w:val="00191AE5"/>
    <w:rsid w:val="00192EA3"/>
    <w:rsid w:val="00193A40"/>
    <w:rsid w:val="001A007A"/>
    <w:rsid w:val="001A3731"/>
    <w:rsid w:val="001A40A4"/>
    <w:rsid w:val="001B3C16"/>
    <w:rsid w:val="001B4CF5"/>
    <w:rsid w:val="001C121B"/>
    <w:rsid w:val="001C16B3"/>
    <w:rsid w:val="001C2BA9"/>
    <w:rsid w:val="001C2FE4"/>
    <w:rsid w:val="001C488D"/>
    <w:rsid w:val="001C72D2"/>
    <w:rsid w:val="001C73C8"/>
    <w:rsid w:val="001C74FB"/>
    <w:rsid w:val="001D2757"/>
    <w:rsid w:val="001D5239"/>
    <w:rsid w:val="001D5BFB"/>
    <w:rsid w:val="001E0832"/>
    <w:rsid w:val="001E0F9B"/>
    <w:rsid w:val="001E19D5"/>
    <w:rsid w:val="001E3F32"/>
    <w:rsid w:val="001F04E5"/>
    <w:rsid w:val="001F2848"/>
    <w:rsid w:val="001F3CFD"/>
    <w:rsid w:val="001F50B0"/>
    <w:rsid w:val="001F5B7F"/>
    <w:rsid w:val="001F65CD"/>
    <w:rsid w:val="00201AD0"/>
    <w:rsid w:val="002120E7"/>
    <w:rsid w:val="00212A07"/>
    <w:rsid w:val="00212E5E"/>
    <w:rsid w:val="002139E5"/>
    <w:rsid w:val="00225844"/>
    <w:rsid w:val="00230ED6"/>
    <w:rsid w:val="0023114F"/>
    <w:rsid w:val="0023252C"/>
    <w:rsid w:val="00233BC6"/>
    <w:rsid w:val="00242338"/>
    <w:rsid w:val="002438A1"/>
    <w:rsid w:val="002444A7"/>
    <w:rsid w:val="00245E10"/>
    <w:rsid w:val="00246078"/>
    <w:rsid w:val="00250F96"/>
    <w:rsid w:val="0025200C"/>
    <w:rsid w:val="00252A06"/>
    <w:rsid w:val="002627AC"/>
    <w:rsid w:val="002635E0"/>
    <w:rsid w:val="00264900"/>
    <w:rsid w:val="00265332"/>
    <w:rsid w:val="00270410"/>
    <w:rsid w:val="002716AF"/>
    <w:rsid w:val="00271ABB"/>
    <w:rsid w:val="00271E37"/>
    <w:rsid w:val="00284BD1"/>
    <w:rsid w:val="00286D0F"/>
    <w:rsid w:val="00287984"/>
    <w:rsid w:val="00291E0B"/>
    <w:rsid w:val="002930B5"/>
    <w:rsid w:val="00293615"/>
    <w:rsid w:val="00293CFB"/>
    <w:rsid w:val="00294A92"/>
    <w:rsid w:val="0029587C"/>
    <w:rsid w:val="002961AF"/>
    <w:rsid w:val="002A3CC5"/>
    <w:rsid w:val="002A3D45"/>
    <w:rsid w:val="002A6146"/>
    <w:rsid w:val="002B012E"/>
    <w:rsid w:val="002B031B"/>
    <w:rsid w:val="002B11CB"/>
    <w:rsid w:val="002B1AF2"/>
    <w:rsid w:val="002B2A33"/>
    <w:rsid w:val="002B4CC1"/>
    <w:rsid w:val="002B5A23"/>
    <w:rsid w:val="002B7A3D"/>
    <w:rsid w:val="002C121B"/>
    <w:rsid w:val="002C3DBC"/>
    <w:rsid w:val="002C4468"/>
    <w:rsid w:val="002C47EC"/>
    <w:rsid w:val="002C505A"/>
    <w:rsid w:val="002D1AA5"/>
    <w:rsid w:val="002D6907"/>
    <w:rsid w:val="002E1826"/>
    <w:rsid w:val="002E2088"/>
    <w:rsid w:val="002E3385"/>
    <w:rsid w:val="002E4B0E"/>
    <w:rsid w:val="002E5C59"/>
    <w:rsid w:val="002E6D5D"/>
    <w:rsid w:val="002F13AF"/>
    <w:rsid w:val="002F1B90"/>
    <w:rsid w:val="00302AC7"/>
    <w:rsid w:val="00303FF3"/>
    <w:rsid w:val="00304D2D"/>
    <w:rsid w:val="00307685"/>
    <w:rsid w:val="0031323D"/>
    <w:rsid w:val="0032533E"/>
    <w:rsid w:val="00326028"/>
    <w:rsid w:val="003304B6"/>
    <w:rsid w:val="003402AD"/>
    <w:rsid w:val="003409C0"/>
    <w:rsid w:val="00356875"/>
    <w:rsid w:val="00356B73"/>
    <w:rsid w:val="00362360"/>
    <w:rsid w:val="003639A9"/>
    <w:rsid w:val="003640D9"/>
    <w:rsid w:val="00366F94"/>
    <w:rsid w:val="00373B6E"/>
    <w:rsid w:val="003764A9"/>
    <w:rsid w:val="0037699F"/>
    <w:rsid w:val="00384374"/>
    <w:rsid w:val="00390612"/>
    <w:rsid w:val="003914C3"/>
    <w:rsid w:val="0039284A"/>
    <w:rsid w:val="003945F5"/>
    <w:rsid w:val="0039600A"/>
    <w:rsid w:val="00397908"/>
    <w:rsid w:val="003A3F4B"/>
    <w:rsid w:val="003A484D"/>
    <w:rsid w:val="003B114F"/>
    <w:rsid w:val="003B281E"/>
    <w:rsid w:val="003C2507"/>
    <w:rsid w:val="003C6405"/>
    <w:rsid w:val="003C79C2"/>
    <w:rsid w:val="003E0BC6"/>
    <w:rsid w:val="003F025D"/>
    <w:rsid w:val="003F0A39"/>
    <w:rsid w:val="003F1424"/>
    <w:rsid w:val="003F4F82"/>
    <w:rsid w:val="00402B05"/>
    <w:rsid w:val="00404957"/>
    <w:rsid w:val="00404E97"/>
    <w:rsid w:val="004066D8"/>
    <w:rsid w:val="004078A6"/>
    <w:rsid w:val="00407AA3"/>
    <w:rsid w:val="00410605"/>
    <w:rsid w:val="0041213C"/>
    <w:rsid w:val="0041272A"/>
    <w:rsid w:val="00417078"/>
    <w:rsid w:val="0042186C"/>
    <w:rsid w:val="00421EF3"/>
    <w:rsid w:val="00422709"/>
    <w:rsid w:val="004229D2"/>
    <w:rsid w:val="00423BAF"/>
    <w:rsid w:val="00424A38"/>
    <w:rsid w:val="0043306B"/>
    <w:rsid w:val="004374F9"/>
    <w:rsid w:val="00443493"/>
    <w:rsid w:val="00445815"/>
    <w:rsid w:val="0045753E"/>
    <w:rsid w:val="0046077C"/>
    <w:rsid w:val="00462674"/>
    <w:rsid w:val="00463484"/>
    <w:rsid w:val="00463A06"/>
    <w:rsid w:val="00463B5E"/>
    <w:rsid w:val="004701B3"/>
    <w:rsid w:val="0047032F"/>
    <w:rsid w:val="004742AE"/>
    <w:rsid w:val="00476456"/>
    <w:rsid w:val="00482C8C"/>
    <w:rsid w:val="00483C59"/>
    <w:rsid w:val="00483D1D"/>
    <w:rsid w:val="00485349"/>
    <w:rsid w:val="00486643"/>
    <w:rsid w:val="00487441"/>
    <w:rsid w:val="0049471E"/>
    <w:rsid w:val="00495A3D"/>
    <w:rsid w:val="0049742C"/>
    <w:rsid w:val="00497F7C"/>
    <w:rsid w:val="004A4256"/>
    <w:rsid w:val="004A4796"/>
    <w:rsid w:val="004A50E4"/>
    <w:rsid w:val="004B04DA"/>
    <w:rsid w:val="004B0C60"/>
    <w:rsid w:val="004B336A"/>
    <w:rsid w:val="004B33E9"/>
    <w:rsid w:val="004B6AAD"/>
    <w:rsid w:val="004B7BC2"/>
    <w:rsid w:val="004C2537"/>
    <w:rsid w:val="004C57D9"/>
    <w:rsid w:val="004D0A52"/>
    <w:rsid w:val="004D20A2"/>
    <w:rsid w:val="004D7FCE"/>
    <w:rsid w:val="004E1DD5"/>
    <w:rsid w:val="004F1E5A"/>
    <w:rsid w:val="004F2767"/>
    <w:rsid w:val="005028F2"/>
    <w:rsid w:val="00507A05"/>
    <w:rsid w:val="0051164E"/>
    <w:rsid w:val="00511C46"/>
    <w:rsid w:val="00515744"/>
    <w:rsid w:val="0051764C"/>
    <w:rsid w:val="00517F63"/>
    <w:rsid w:val="0052176E"/>
    <w:rsid w:val="0052244E"/>
    <w:rsid w:val="0052625D"/>
    <w:rsid w:val="0053188B"/>
    <w:rsid w:val="0054305B"/>
    <w:rsid w:val="0054366D"/>
    <w:rsid w:val="0056332B"/>
    <w:rsid w:val="005755EF"/>
    <w:rsid w:val="0057631A"/>
    <w:rsid w:val="00582B40"/>
    <w:rsid w:val="00582FB0"/>
    <w:rsid w:val="0058308F"/>
    <w:rsid w:val="0058486C"/>
    <w:rsid w:val="00591CDA"/>
    <w:rsid w:val="0059384E"/>
    <w:rsid w:val="00593D83"/>
    <w:rsid w:val="005949AB"/>
    <w:rsid w:val="00595EC3"/>
    <w:rsid w:val="0059694A"/>
    <w:rsid w:val="00597311"/>
    <w:rsid w:val="00597C04"/>
    <w:rsid w:val="005A1C45"/>
    <w:rsid w:val="005A4E7B"/>
    <w:rsid w:val="005B3CB6"/>
    <w:rsid w:val="005B5ABF"/>
    <w:rsid w:val="005B6057"/>
    <w:rsid w:val="005C4DE3"/>
    <w:rsid w:val="005C6863"/>
    <w:rsid w:val="005E1A32"/>
    <w:rsid w:val="005E1E44"/>
    <w:rsid w:val="005E288F"/>
    <w:rsid w:val="005E3C50"/>
    <w:rsid w:val="005E58CD"/>
    <w:rsid w:val="005F34AF"/>
    <w:rsid w:val="005F3DD9"/>
    <w:rsid w:val="005F7529"/>
    <w:rsid w:val="00600364"/>
    <w:rsid w:val="00601653"/>
    <w:rsid w:val="006019C0"/>
    <w:rsid w:val="00604670"/>
    <w:rsid w:val="00607E57"/>
    <w:rsid w:val="00613A85"/>
    <w:rsid w:val="00614730"/>
    <w:rsid w:val="00614826"/>
    <w:rsid w:val="00615FEF"/>
    <w:rsid w:val="00620B5A"/>
    <w:rsid w:val="006216F4"/>
    <w:rsid w:val="00631F34"/>
    <w:rsid w:val="00633D87"/>
    <w:rsid w:val="00635BEC"/>
    <w:rsid w:val="006435EB"/>
    <w:rsid w:val="0064398B"/>
    <w:rsid w:val="00651564"/>
    <w:rsid w:val="0065425B"/>
    <w:rsid w:val="006543DE"/>
    <w:rsid w:val="006578FA"/>
    <w:rsid w:val="00660150"/>
    <w:rsid w:val="0066372A"/>
    <w:rsid w:val="00664947"/>
    <w:rsid w:val="00666307"/>
    <w:rsid w:val="006718B6"/>
    <w:rsid w:val="00671F96"/>
    <w:rsid w:val="00673EDE"/>
    <w:rsid w:val="00674FC6"/>
    <w:rsid w:val="00675889"/>
    <w:rsid w:val="00676E27"/>
    <w:rsid w:val="00681FB9"/>
    <w:rsid w:val="006829F8"/>
    <w:rsid w:val="00682FAE"/>
    <w:rsid w:val="006833D5"/>
    <w:rsid w:val="00684ED3"/>
    <w:rsid w:val="00691A1D"/>
    <w:rsid w:val="00692CC2"/>
    <w:rsid w:val="00695083"/>
    <w:rsid w:val="006968BE"/>
    <w:rsid w:val="006A22EF"/>
    <w:rsid w:val="006A2757"/>
    <w:rsid w:val="006B1FE8"/>
    <w:rsid w:val="006B29F4"/>
    <w:rsid w:val="006B5208"/>
    <w:rsid w:val="006B7CE9"/>
    <w:rsid w:val="006C1912"/>
    <w:rsid w:val="006C1A31"/>
    <w:rsid w:val="006C1FCC"/>
    <w:rsid w:val="006C5CA5"/>
    <w:rsid w:val="006D1938"/>
    <w:rsid w:val="006D665F"/>
    <w:rsid w:val="006E1B7F"/>
    <w:rsid w:val="006E25ED"/>
    <w:rsid w:val="006F235A"/>
    <w:rsid w:val="007026A8"/>
    <w:rsid w:val="00713E0C"/>
    <w:rsid w:val="007250A4"/>
    <w:rsid w:val="00725146"/>
    <w:rsid w:val="007335A4"/>
    <w:rsid w:val="0074310D"/>
    <w:rsid w:val="007465FC"/>
    <w:rsid w:val="00746736"/>
    <w:rsid w:val="0074694C"/>
    <w:rsid w:val="00752A8A"/>
    <w:rsid w:val="007534B7"/>
    <w:rsid w:val="00754822"/>
    <w:rsid w:val="007603D6"/>
    <w:rsid w:val="00762F74"/>
    <w:rsid w:val="007641F9"/>
    <w:rsid w:val="00765A5E"/>
    <w:rsid w:val="00774569"/>
    <w:rsid w:val="007815BC"/>
    <w:rsid w:val="0078226C"/>
    <w:rsid w:val="0078351E"/>
    <w:rsid w:val="0078422A"/>
    <w:rsid w:val="007854AA"/>
    <w:rsid w:val="007865CF"/>
    <w:rsid w:val="00787CDB"/>
    <w:rsid w:val="00797A13"/>
    <w:rsid w:val="007A048F"/>
    <w:rsid w:val="007A0C93"/>
    <w:rsid w:val="007A1535"/>
    <w:rsid w:val="007A1E56"/>
    <w:rsid w:val="007A33F5"/>
    <w:rsid w:val="007A460C"/>
    <w:rsid w:val="007A578E"/>
    <w:rsid w:val="007B4B22"/>
    <w:rsid w:val="007B4EFF"/>
    <w:rsid w:val="007B6872"/>
    <w:rsid w:val="007C7B6D"/>
    <w:rsid w:val="007E04BB"/>
    <w:rsid w:val="007E44CC"/>
    <w:rsid w:val="007F216C"/>
    <w:rsid w:val="007F23C8"/>
    <w:rsid w:val="007F65C7"/>
    <w:rsid w:val="0080235F"/>
    <w:rsid w:val="00803797"/>
    <w:rsid w:val="00806C00"/>
    <w:rsid w:val="008119B6"/>
    <w:rsid w:val="008119B9"/>
    <w:rsid w:val="00811CC2"/>
    <w:rsid w:val="00811F73"/>
    <w:rsid w:val="008124EB"/>
    <w:rsid w:val="00821AC4"/>
    <w:rsid w:val="008225B9"/>
    <w:rsid w:val="00825A51"/>
    <w:rsid w:val="00825CEA"/>
    <w:rsid w:val="00830096"/>
    <w:rsid w:val="00832A30"/>
    <w:rsid w:val="008435C5"/>
    <w:rsid w:val="00844B86"/>
    <w:rsid w:val="00850A99"/>
    <w:rsid w:val="00857FAE"/>
    <w:rsid w:val="00861163"/>
    <w:rsid w:val="008612A8"/>
    <w:rsid w:val="00864308"/>
    <w:rsid w:val="008729F1"/>
    <w:rsid w:val="00872B32"/>
    <w:rsid w:val="008741DF"/>
    <w:rsid w:val="008766F5"/>
    <w:rsid w:val="00881569"/>
    <w:rsid w:val="00883BD1"/>
    <w:rsid w:val="00884013"/>
    <w:rsid w:val="00885C86"/>
    <w:rsid w:val="00892DCF"/>
    <w:rsid w:val="00893F22"/>
    <w:rsid w:val="008A1515"/>
    <w:rsid w:val="008A392E"/>
    <w:rsid w:val="008A598A"/>
    <w:rsid w:val="008B76F8"/>
    <w:rsid w:val="008C2F32"/>
    <w:rsid w:val="008C73BF"/>
    <w:rsid w:val="008D218C"/>
    <w:rsid w:val="008D3E62"/>
    <w:rsid w:val="008D4F6D"/>
    <w:rsid w:val="008D5610"/>
    <w:rsid w:val="008D57EC"/>
    <w:rsid w:val="008E01DD"/>
    <w:rsid w:val="008E2607"/>
    <w:rsid w:val="008E4F0A"/>
    <w:rsid w:val="008F31A4"/>
    <w:rsid w:val="008F49CB"/>
    <w:rsid w:val="008F4A12"/>
    <w:rsid w:val="008F4B3D"/>
    <w:rsid w:val="008F631D"/>
    <w:rsid w:val="008F78C5"/>
    <w:rsid w:val="008F7CCC"/>
    <w:rsid w:val="009016CD"/>
    <w:rsid w:val="0091033F"/>
    <w:rsid w:val="009106E2"/>
    <w:rsid w:val="00923489"/>
    <w:rsid w:val="00930772"/>
    <w:rsid w:val="009346A1"/>
    <w:rsid w:val="0094004C"/>
    <w:rsid w:val="00946BBC"/>
    <w:rsid w:val="009479ED"/>
    <w:rsid w:val="00955E0E"/>
    <w:rsid w:val="0096129E"/>
    <w:rsid w:val="00965751"/>
    <w:rsid w:val="0096703E"/>
    <w:rsid w:val="00967CDA"/>
    <w:rsid w:val="00980CD2"/>
    <w:rsid w:val="00980CD3"/>
    <w:rsid w:val="009824BE"/>
    <w:rsid w:val="00985678"/>
    <w:rsid w:val="00985F69"/>
    <w:rsid w:val="009869EF"/>
    <w:rsid w:val="00990515"/>
    <w:rsid w:val="00995219"/>
    <w:rsid w:val="00995B45"/>
    <w:rsid w:val="009A01F9"/>
    <w:rsid w:val="009A0971"/>
    <w:rsid w:val="009A15D7"/>
    <w:rsid w:val="009A5015"/>
    <w:rsid w:val="009A644C"/>
    <w:rsid w:val="009B3465"/>
    <w:rsid w:val="009B4DC7"/>
    <w:rsid w:val="009B76F7"/>
    <w:rsid w:val="009C1F47"/>
    <w:rsid w:val="009C6E0B"/>
    <w:rsid w:val="009E14D3"/>
    <w:rsid w:val="009E62B9"/>
    <w:rsid w:val="009E7419"/>
    <w:rsid w:val="009E7DAA"/>
    <w:rsid w:val="009F42FE"/>
    <w:rsid w:val="009F6AF8"/>
    <w:rsid w:val="00A053CC"/>
    <w:rsid w:val="00A0559D"/>
    <w:rsid w:val="00A07967"/>
    <w:rsid w:val="00A10830"/>
    <w:rsid w:val="00A10C38"/>
    <w:rsid w:val="00A1146F"/>
    <w:rsid w:val="00A140A4"/>
    <w:rsid w:val="00A158FA"/>
    <w:rsid w:val="00A168C9"/>
    <w:rsid w:val="00A21BCF"/>
    <w:rsid w:val="00A2381A"/>
    <w:rsid w:val="00A264E0"/>
    <w:rsid w:val="00A34C74"/>
    <w:rsid w:val="00A352F2"/>
    <w:rsid w:val="00A35B1B"/>
    <w:rsid w:val="00A409A3"/>
    <w:rsid w:val="00A41C5E"/>
    <w:rsid w:val="00A424F1"/>
    <w:rsid w:val="00A44C5A"/>
    <w:rsid w:val="00A45B12"/>
    <w:rsid w:val="00A5008A"/>
    <w:rsid w:val="00A50914"/>
    <w:rsid w:val="00A526BE"/>
    <w:rsid w:val="00A55D1B"/>
    <w:rsid w:val="00A60FCD"/>
    <w:rsid w:val="00A61723"/>
    <w:rsid w:val="00A6213F"/>
    <w:rsid w:val="00A64CDF"/>
    <w:rsid w:val="00A6775D"/>
    <w:rsid w:val="00A71C28"/>
    <w:rsid w:val="00A75482"/>
    <w:rsid w:val="00A80EF1"/>
    <w:rsid w:val="00A84437"/>
    <w:rsid w:val="00A87E06"/>
    <w:rsid w:val="00A93701"/>
    <w:rsid w:val="00AA1462"/>
    <w:rsid w:val="00AA605D"/>
    <w:rsid w:val="00AB2B48"/>
    <w:rsid w:val="00AB34BA"/>
    <w:rsid w:val="00AB3598"/>
    <w:rsid w:val="00AC6CE6"/>
    <w:rsid w:val="00AC73D3"/>
    <w:rsid w:val="00AD059A"/>
    <w:rsid w:val="00AD0B55"/>
    <w:rsid w:val="00AD19D9"/>
    <w:rsid w:val="00AD285F"/>
    <w:rsid w:val="00AE24FA"/>
    <w:rsid w:val="00AE2896"/>
    <w:rsid w:val="00AE4529"/>
    <w:rsid w:val="00AF4B4F"/>
    <w:rsid w:val="00AF5903"/>
    <w:rsid w:val="00B149B6"/>
    <w:rsid w:val="00B152AB"/>
    <w:rsid w:val="00B21EC6"/>
    <w:rsid w:val="00B23A91"/>
    <w:rsid w:val="00B24CA6"/>
    <w:rsid w:val="00B25F90"/>
    <w:rsid w:val="00B32006"/>
    <w:rsid w:val="00B33F25"/>
    <w:rsid w:val="00B3495D"/>
    <w:rsid w:val="00B41EC4"/>
    <w:rsid w:val="00B43F84"/>
    <w:rsid w:val="00B4796D"/>
    <w:rsid w:val="00B5142A"/>
    <w:rsid w:val="00B57A3B"/>
    <w:rsid w:val="00B60151"/>
    <w:rsid w:val="00B62B14"/>
    <w:rsid w:val="00B70BC7"/>
    <w:rsid w:val="00B73BE5"/>
    <w:rsid w:val="00B73EA5"/>
    <w:rsid w:val="00B76324"/>
    <w:rsid w:val="00B838B5"/>
    <w:rsid w:val="00B855CB"/>
    <w:rsid w:val="00B85D7A"/>
    <w:rsid w:val="00B86E6F"/>
    <w:rsid w:val="00B9343F"/>
    <w:rsid w:val="00B93E8C"/>
    <w:rsid w:val="00BB66E4"/>
    <w:rsid w:val="00BB7512"/>
    <w:rsid w:val="00BC13A0"/>
    <w:rsid w:val="00BC30FA"/>
    <w:rsid w:val="00BC3A13"/>
    <w:rsid w:val="00BC59BD"/>
    <w:rsid w:val="00BD0230"/>
    <w:rsid w:val="00BD0DF9"/>
    <w:rsid w:val="00BE210F"/>
    <w:rsid w:val="00BE3CAC"/>
    <w:rsid w:val="00BE4019"/>
    <w:rsid w:val="00BE4143"/>
    <w:rsid w:val="00BF0EE0"/>
    <w:rsid w:val="00BF255D"/>
    <w:rsid w:val="00BF3F27"/>
    <w:rsid w:val="00BF5AA8"/>
    <w:rsid w:val="00C02682"/>
    <w:rsid w:val="00C16877"/>
    <w:rsid w:val="00C1782A"/>
    <w:rsid w:val="00C22AF1"/>
    <w:rsid w:val="00C2433D"/>
    <w:rsid w:val="00C273E2"/>
    <w:rsid w:val="00C3104F"/>
    <w:rsid w:val="00C3288B"/>
    <w:rsid w:val="00C405CD"/>
    <w:rsid w:val="00C4349D"/>
    <w:rsid w:val="00C4597C"/>
    <w:rsid w:val="00C45F7C"/>
    <w:rsid w:val="00C51C7D"/>
    <w:rsid w:val="00C521A3"/>
    <w:rsid w:val="00C53293"/>
    <w:rsid w:val="00C56EEA"/>
    <w:rsid w:val="00C66666"/>
    <w:rsid w:val="00C66E43"/>
    <w:rsid w:val="00C748FC"/>
    <w:rsid w:val="00C75576"/>
    <w:rsid w:val="00C82F51"/>
    <w:rsid w:val="00C83A9E"/>
    <w:rsid w:val="00C8480F"/>
    <w:rsid w:val="00CA1213"/>
    <w:rsid w:val="00CA4943"/>
    <w:rsid w:val="00CB3ADA"/>
    <w:rsid w:val="00CB4C56"/>
    <w:rsid w:val="00CB576E"/>
    <w:rsid w:val="00CB6EE0"/>
    <w:rsid w:val="00CB7126"/>
    <w:rsid w:val="00CC22FB"/>
    <w:rsid w:val="00CC23B8"/>
    <w:rsid w:val="00CC69F2"/>
    <w:rsid w:val="00CD2E40"/>
    <w:rsid w:val="00CD47FB"/>
    <w:rsid w:val="00CE2874"/>
    <w:rsid w:val="00CE4EF0"/>
    <w:rsid w:val="00CF5B40"/>
    <w:rsid w:val="00CF7927"/>
    <w:rsid w:val="00D01A23"/>
    <w:rsid w:val="00D029A5"/>
    <w:rsid w:val="00D02B4C"/>
    <w:rsid w:val="00D10B94"/>
    <w:rsid w:val="00D1164D"/>
    <w:rsid w:val="00D12EE2"/>
    <w:rsid w:val="00D13572"/>
    <w:rsid w:val="00D13FC6"/>
    <w:rsid w:val="00D22B3B"/>
    <w:rsid w:val="00D303FB"/>
    <w:rsid w:val="00D34171"/>
    <w:rsid w:val="00D41F89"/>
    <w:rsid w:val="00D42E5D"/>
    <w:rsid w:val="00D43972"/>
    <w:rsid w:val="00D43E29"/>
    <w:rsid w:val="00D5135C"/>
    <w:rsid w:val="00D5315B"/>
    <w:rsid w:val="00D61CC1"/>
    <w:rsid w:val="00D678F3"/>
    <w:rsid w:val="00D71CD5"/>
    <w:rsid w:val="00D733FD"/>
    <w:rsid w:val="00D77EE8"/>
    <w:rsid w:val="00D82D04"/>
    <w:rsid w:val="00D87ECB"/>
    <w:rsid w:val="00DA3CCA"/>
    <w:rsid w:val="00DA53E7"/>
    <w:rsid w:val="00DB0471"/>
    <w:rsid w:val="00DB0A9E"/>
    <w:rsid w:val="00DB2F7F"/>
    <w:rsid w:val="00DB3237"/>
    <w:rsid w:val="00DB3804"/>
    <w:rsid w:val="00DB4995"/>
    <w:rsid w:val="00DC6AF9"/>
    <w:rsid w:val="00DD1DAE"/>
    <w:rsid w:val="00DD60EF"/>
    <w:rsid w:val="00DE0B5E"/>
    <w:rsid w:val="00DE2CB6"/>
    <w:rsid w:val="00DE3B66"/>
    <w:rsid w:val="00DE58C2"/>
    <w:rsid w:val="00DF1C68"/>
    <w:rsid w:val="00DF4B54"/>
    <w:rsid w:val="00DF55B5"/>
    <w:rsid w:val="00DF6403"/>
    <w:rsid w:val="00E0125C"/>
    <w:rsid w:val="00E03059"/>
    <w:rsid w:val="00E034B7"/>
    <w:rsid w:val="00E058B2"/>
    <w:rsid w:val="00E06AB2"/>
    <w:rsid w:val="00E07ECA"/>
    <w:rsid w:val="00E108DF"/>
    <w:rsid w:val="00E10C8E"/>
    <w:rsid w:val="00E121C5"/>
    <w:rsid w:val="00E13511"/>
    <w:rsid w:val="00E17D87"/>
    <w:rsid w:val="00E25533"/>
    <w:rsid w:val="00E41DF0"/>
    <w:rsid w:val="00E43A2D"/>
    <w:rsid w:val="00E46E23"/>
    <w:rsid w:val="00E47D0C"/>
    <w:rsid w:val="00E50C05"/>
    <w:rsid w:val="00E5314B"/>
    <w:rsid w:val="00E5328A"/>
    <w:rsid w:val="00E5461A"/>
    <w:rsid w:val="00E57CE0"/>
    <w:rsid w:val="00E61620"/>
    <w:rsid w:val="00E645F3"/>
    <w:rsid w:val="00E66116"/>
    <w:rsid w:val="00E72C84"/>
    <w:rsid w:val="00E74751"/>
    <w:rsid w:val="00E8585F"/>
    <w:rsid w:val="00E85C65"/>
    <w:rsid w:val="00E93F33"/>
    <w:rsid w:val="00E93FF5"/>
    <w:rsid w:val="00E95E24"/>
    <w:rsid w:val="00E97CD5"/>
    <w:rsid w:val="00EA0E12"/>
    <w:rsid w:val="00EA1A12"/>
    <w:rsid w:val="00EA3DFB"/>
    <w:rsid w:val="00EA435B"/>
    <w:rsid w:val="00EB2808"/>
    <w:rsid w:val="00EB32A5"/>
    <w:rsid w:val="00EC0884"/>
    <w:rsid w:val="00EC1671"/>
    <w:rsid w:val="00EC28AD"/>
    <w:rsid w:val="00EC29EE"/>
    <w:rsid w:val="00EC61E2"/>
    <w:rsid w:val="00ED09BE"/>
    <w:rsid w:val="00ED17FB"/>
    <w:rsid w:val="00ED3E81"/>
    <w:rsid w:val="00ED4D86"/>
    <w:rsid w:val="00ED5819"/>
    <w:rsid w:val="00ED6772"/>
    <w:rsid w:val="00ED774A"/>
    <w:rsid w:val="00EE1732"/>
    <w:rsid w:val="00EE6FA7"/>
    <w:rsid w:val="00EF1569"/>
    <w:rsid w:val="00EF258B"/>
    <w:rsid w:val="00EF2A42"/>
    <w:rsid w:val="00EF2BC6"/>
    <w:rsid w:val="00EF5778"/>
    <w:rsid w:val="00EF7757"/>
    <w:rsid w:val="00F00203"/>
    <w:rsid w:val="00F00381"/>
    <w:rsid w:val="00F01995"/>
    <w:rsid w:val="00F03F66"/>
    <w:rsid w:val="00F050C6"/>
    <w:rsid w:val="00F1337A"/>
    <w:rsid w:val="00F152F2"/>
    <w:rsid w:val="00F17735"/>
    <w:rsid w:val="00F20E31"/>
    <w:rsid w:val="00F25C1F"/>
    <w:rsid w:val="00F34810"/>
    <w:rsid w:val="00F35A14"/>
    <w:rsid w:val="00F35AEB"/>
    <w:rsid w:val="00F36584"/>
    <w:rsid w:val="00F422CC"/>
    <w:rsid w:val="00F42DC7"/>
    <w:rsid w:val="00F4370C"/>
    <w:rsid w:val="00F473C8"/>
    <w:rsid w:val="00F47AEE"/>
    <w:rsid w:val="00F5435D"/>
    <w:rsid w:val="00F6303A"/>
    <w:rsid w:val="00F72835"/>
    <w:rsid w:val="00F7353C"/>
    <w:rsid w:val="00F73A1F"/>
    <w:rsid w:val="00F73B62"/>
    <w:rsid w:val="00F80FD4"/>
    <w:rsid w:val="00F8321E"/>
    <w:rsid w:val="00F86BC6"/>
    <w:rsid w:val="00F91387"/>
    <w:rsid w:val="00F91B8F"/>
    <w:rsid w:val="00F94461"/>
    <w:rsid w:val="00FA03D5"/>
    <w:rsid w:val="00FA09E7"/>
    <w:rsid w:val="00FA52A8"/>
    <w:rsid w:val="00FA5EEB"/>
    <w:rsid w:val="00FA6BEA"/>
    <w:rsid w:val="00FB12C8"/>
    <w:rsid w:val="00FB34D5"/>
    <w:rsid w:val="00FB598E"/>
    <w:rsid w:val="00FB6EC4"/>
    <w:rsid w:val="00FB7555"/>
    <w:rsid w:val="00FC0D47"/>
    <w:rsid w:val="00FD0ABE"/>
    <w:rsid w:val="00FD3238"/>
    <w:rsid w:val="00FD3441"/>
    <w:rsid w:val="00FD4E32"/>
    <w:rsid w:val="00FD588B"/>
    <w:rsid w:val="00FD6B78"/>
    <w:rsid w:val="00FE4718"/>
    <w:rsid w:val="00FF1905"/>
    <w:rsid w:val="00FF1A11"/>
    <w:rsid w:val="00FF43CC"/>
    <w:rsid w:val="00FF75B3"/>
    <w:rsid w:val="01C72664"/>
    <w:rsid w:val="01E2ABA6"/>
    <w:rsid w:val="025A2525"/>
    <w:rsid w:val="025DD299"/>
    <w:rsid w:val="03D41E8F"/>
    <w:rsid w:val="0486AC92"/>
    <w:rsid w:val="0630B7DA"/>
    <w:rsid w:val="06A1E202"/>
    <w:rsid w:val="085CCF0D"/>
    <w:rsid w:val="0873D6F3"/>
    <w:rsid w:val="08E5CB64"/>
    <w:rsid w:val="0B2F9D80"/>
    <w:rsid w:val="0B92E6D0"/>
    <w:rsid w:val="0BB98B5E"/>
    <w:rsid w:val="0C59CABA"/>
    <w:rsid w:val="0E812FED"/>
    <w:rsid w:val="0F5B65DC"/>
    <w:rsid w:val="0F82A1E2"/>
    <w:rsid w:val="104730B1"/>
    <w:rsid w:val="11360709"/>
    <w:rsid w:val="113D1EB3"/>
    <w:rsid w:val="116242D5"/>
    <w:rsid w:val="118588FB"/>
    <w:rsid w:val="124E9C8F"/>
    <w:rsid w:val="127615FE"/>
    <w:rsid w:val="12D1D76A"/>
    <w:rsid w:val="13810815"/>
    <w:rsid w:val="139015C4"/>
    <w:rsid w:val="13C36E53"/>
    <w:rsid w:val="149A727C"/>
    <w:rsid w:val="158CD3AE"/>
    <w:rsid w:val="1603802F"/>
    <w:rsid w:val="16BC01DB"/>
    <w:rsid w:val="16C5F237"/>
    <w:rsid w:val="1755B20C"/>
    <w:rsid w:val="17A4199D"/>
    <w:rsid w:val="1853AA05"/>
    <w:rsid w:val="18E2EDCD"/>
    <w:rsid w:val="190B272F"/>
    <w:rsid w:val="1A1B434A"/>
    <w:rsid w:val="1BB9E6F9"/>
    <w:rsid w:val="1D3491AB"/>
    <w:rsid w:val="1F95352A"/>
    <w:rsid w:val="203E9D73"/>
    <w:rsid w:val="214853A4"/>
    <w:rsid w:val="21A6FFF7"/>
    <w:rsid w:val="21CA39B4"/>
    <w:rsid w:val="220E5BC2"/>
    <w:rsid w:val="2258C9BC"/>
    <w:rsid w:val="22D9CD97"/>
    <w:rsid w:val="23AA5EF4"/>
    <w:rsid w:val="258BC854"/>
    <w:rsid w:val="26A30839"/>
    <w:rsid w:val="27163639"/>
    <w:rsid w:val="27F824B6"/>
    <w:rsid w:val="29466688"/>
    <w:rsid w:val="2A3EE080"/>
    <w:rsid w:val="2A40E716"/>
    <w:rsid w:val="2A66F42C"/>
    <w:rsid w:val="2A7A8CE3"/>
    <w:rsid w:val="2AD9DA24"/>
    <w:rsid w:val="2B9F7B3D"/>
    <w:rsid w:val="2CEF3172"/>
    <w:rsid w:val="2E6BDA91"/>
    <w:rsid w:val="2F8A00B8"/>
    <w:rsid w:val="2F96BE33"/>
    <w:rsid w:val="2FEA73B1"/>
    <w:rsid w:val="30FDD65D"/>
    <w:rsid w:val="321B96E2"/>
    <w:rsid w:val="32748B2F"/>
    <w:rsid w:val="32AB4F13"/>
    <w:rsid w:val="32CDC77D"/>
    <w:rsid w:val="32D4B7E9"/>
    <w:rsid w:val="350230DD"/>
    <w:rsid w:val="351E8A05"/>
    <w:rsid w:val="362B7555"/>
    <w:rsid w:val="36C402C1"/>
    <w:rsid w:val="371D664D"/>
    <w:rsid w:val="37D066F8"/>
    <w:rsid w:val="3996A2F8"/>
    <w:rsid w:val="3A74F89A"/>
    <w:rsid w:val="3B7F5339"/>
    <w:rsid w:val="3BBC2ACC"/>
    <w:rsid w:val="3C6AC3FF"/>
    <w:rsid w:val="3DC28EF8"/>
    <w:rsid w:val="3F2DA585"/>
    <w:rsid w:val="3F928AB0"/>
    <w:rsid w:val="400E97B6"/>
    <w:rsid w:val="40F5BC92"/>
    <w:rsid w:val="41FB023A"/>
    <w:rsid w:val="43A7BB60"/>
    <w:rsid w:val="43BF3CCD"/>
    <w:rsid w:val="4522079A"/>
    <w:rsid w:val="4522D0E8"/>
    <w:rsid w:val="45444A77"/>
    <w:rsid w:val="45A664D7"/>
    <w:rsid w:val="46744D85"/>
    <w:rsid w:val="47D70F91"/>
    <w:rsid w:val="48937F19"/>
    <w:rsid w:val="4A8390D0"/>
    <w:rsid w:val="4B182BB0"/>
    <w:rsid w:val="4B3ED503"/>
    <w:rsid w:val="4BA25BBC"/>
    <w:rsid w:val="4C05A50C"/>
    <w:rsid w:val="4D4E930E"/>
    <w:rsid w:val="4ED79501"/>
    <w:rsid w:val="5035CF16"/>
    <w:rsid w:val="505C2F0A"/>
    <w:rsid w:val="50A1020D"/>
    <w:rsid w:val="50D2F00C"/>
    <w:rsid w:val="51BDF098"/>
    <w:rsid w:val="52B74331"/>
    <w:rsid w:val="54010FB1"/>
    <w:rsid w:val="54414103"/>
    <w:rsid w:val="54826DF9"/>
    <w:rsid w:val="556DACE9"/>
    <w:rsid w:val="5600B642"/>
    <w:rsid w:val="56646439"/>
    <w:rsid w:val="57039395"/>
    <w:rsid w:val="570BD9D4"/>
    <w:rsid w:val="5781AB3A"/>
    <w:rsid w:val="57C3F47F"/>
    <w:rsid w:val="58876A89"/>
    <w:rsid w:val="58E85F65"/>
    <w:rsid w:val="5B5CF0EB"/>
    <w:rsid w:val="5C5372B5"/>
    <w:rsid w:val="5D80AB59"/>
    <w:rsid w:val="5DBC9ADE"/>
    <w:rsid w:val="5E90959E"/>
    <w:rsid w:val="5EB1DD57"/>
    <w:rsid w:val="5F002197"/>
    <w:rsid w:val="5F2D8F53"/>
    <w:rsid w:val="5FA92C1F"/>
    <w:rsid w:val="5FB68112"/>
    <w:rsid w:val="5FC461EA"/>
    <w:rsid w:val="62AE7D22"/>
    <w:rsid w:val="62E4A0B7"/>
    <w:rsid w:val="6541750D"/>
    <w:rsid w:val="66A9B877"/>
    <w:rsid w:val="68055AF6"/>
    <w:rsid w:val="68146ABE"/>
    <w:rsid w:val="69358FDA"/>
    <w:rsid w:val="69C59943"/>
    <w:rsid w:val="6A612E82"/>
    <w:rsid w:val="6B4B9C41"/>
    <w:rsid w:val="6C7453D9"/>
    <w:rsid w:val="6D3AB022"/>
    <w:rsid w:val="6D62227F"/>
    <w:rsid w:val="6DFF4372"/>
    <w:rsid w:val="6EC2717B"/>
    <w:rsid w:val="6ECF2EF6"/>
    <w:rsid w:val="6F2B369F"/>
    <w:rsid w:val="6F57BB13"/>
    <w:rsid w:val="6FB1DE50"/>
    <w:rsid w:val="7056E0E9"/>
    <w:rsid w:val="70C8000B"/>
    <w:rsid w:val="71751C8D"/>
    <w:rsid w:val="718DEADB"/>
    <w:rsid w:val="71C8BE9D"/>
    <w:rsid w:val="7303A38E"/>
    <w:rsid w:val="73DA3E95"/>
    <w:rsid w:val="74C44713"/>
    <w:rsid w:val="75D83869"/>
    <w:rsid w:val="76F03677"/>
    <w:rsid w:val="78B8AA4B"/>
    <w:rsid w:val="79CDFD10"/>
    <w:rsid w:val="7A4D8A40"/>
    <w:rsid w:val="7A547AAC"/>
    <w:rsid w:val="7BD98090"/>
    <w:rsid w:val="7C58E69A"/>
    <w:rsid w:val="7DC42DA4"/>
    <w:rsid w:val="7E156974"/>
    <w:rsid w:val="7E1F7ED6"/>
    <w:rsid w:val="7E7823AC"/>
    <w:rsid w:val="7EB02B4A"/>
    <w:rsid w:val="7F15C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46F25ED8"/>
  <w15:chartTrackingRefBased/>
  <w15:docId w15:val="{6D86681C-F25B-4EBE-8DA0-8F37890E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1"/>
    <w:lsdException w:name="Light List" w:uiPriority="1"/>
    <w:lsdException w:name="Light Grid" w:uiPriority="1"/>
    <w:lsdException w:name="Medium Shading 1" w:uiPriority="1"/>
    <w:lsdException w:name="Medium Shading 2" w:uiPriority="1"/>
    <w:lsdException w:name="Medium List 1" w:uiPriority="1"/>
    <w:lsdException w:name="Medium List 2" w:uiPriority="1"/>
    <w:lsdException w:name="Medium Grid 1" w:uiPriority="1"/>
    <w:lsdException w:name="Medium Grid 2" w:uiPriority="1"/>
    <w:lsdException w:name="Medium Grid 3" w:uiPriority="1"/>
    <w:lsdException w:name="Dark List" w:uiPriority="1"/>
    <w:lsdException w:name="Colorful Shading" w:uiPriority="1"/>
    <w:lsdException w:name="Colorful List" w:uiPriority="1"/>
    <w:lsdException w:name="Colorful Grid" w:uiPriority="1"/>
    <w:lsdException w:name="Light Shading Accent 1" w:uiPriority="1"/>
    <w:lsdException w:name="Light List Accent 1" w:uiPriority="1"/>
    <w:lsdException w:name="Light Grid Accent 1" w:uiPriority="1"/>
    <w:lsdException w:name="Medium Shading 1 Accent 1" w:uiPriority="1"/>
    <w:lsdException w:name="Medium Shading 2 Accent 1" w:uiPriority="1"/>
    <w:lsdException w:name="Medium List 1 Accent 1" w:uiPriority="1"/>
    <w:lsdException w:name="Revision" w:semiHidden="1" w:uiPriority="99" w:unhideWhenUsed="1"/>
    <w:lsdException w:name="List Paragraph" w:qFormat="1"/>
    <w:lsdException w:name="Quote" w:uiPriority="99" w:qFormat="1"/>
    <w:lsdException w:name="Intense Quote" w:uiPriority="99" w:qFormat="1"/>
    <w:lsdException w:name="Medium List 2 Accent 1" w:uiPriority="1"/>
    <w:lsdException w:name="Medium Grid 1 Accent 1" w:uiPriority="1"/>
    <w:lsdException w:name="Medium Grid 2 Accent 1" w:uiPriority="1"/>
    <w:lsdException w:name="Medium Grid 3 Accent 1" w:uiPriority="1"/>
    <w:lsdException w:name="Dark List Accent 1" w:uiPriority="1"/>
    <w:lsdException w:name="Colorful Shading Accent 1" w:uiPriority="1"/>
    <w:lsdException w:name="Colorful List Accent 1" w:uiPriority="1"/>
    <w:lsdException w:name="Colorful Grid Accent 1" w:uiPriority="1"/>
    <w:lsdException w:name="Light Shading Accent 2" w:uiPriority="1"/>
    <w:lsdException w:name="Light List Accent 2" w:uiPriority="1"/>
    <w:lsdException w:name="Light Grid Accent 2" w:uiPriority="1"/>
    <w:lsdException w:name="Medium Shading 1 Accent 2" w:uiPriority="1"/>
    <w:lsdException w:name="Medium Shading 2 Accent 2" w:uiPriority="1"/>
    <w:lsdException w:name="Medium List 1 Accent 2" w:uiPriority="1"/>
    <w:lsdException w:name="Medium List 2 Accent 2" w:uiPriority="1"/>
    <w:lsdException w:name="Medium Grid 1 Accent 2" w:uiPriority="1"/>
    <w:lsdException w:name="Medium Grid 2 Accent 2" w:uiPriority="1"/>
    <w:lsdException w:name="Medium Grid 3 Accent 2" w:uiPriority="1"/>
    <w:lsdException w:name="Dark List Accent 2" w:uiPriority="1"/>
    <w:lsdException w:name="Colorful Shading Accent 2" w:uiPriority="1"/>
    <w:lsdException w:name="Colorful List Accent 2" w:uiPriority="1"/>
    <w:lsdException w:name="Colorful Grid Accent 2" w:uiPriority="1"/>
    <w:lsdException w:name="Light Shading Accent 3" w:uiPriority="1"/>
    <w:lsdException w:name="Light List Accent 3" w:uiPriority="1"/>
    <w:lsdException w:name="Light Grid Accent 3" w:uiPriority="1"/>
    <w:lsdException w:name="Medium Shading 1 Accent 3" w:uiPriority="1"/>
    <w:lsdException w:name="Medium Shading 2 Accent 3" w:uiPriority="1"/>
    <w:lsdException w:name="Medium List 1 Accent 3" w:uiPriority="1"/>
    <w:lsdException w:name="Medium List 2 Accent 3" w:uiPriority="1"/>
    <w:lsdException w:name="Medium Grid 1 Accent 3" w:uiPriority="1"/>
    <w:lsdException w:name="Medium Grid 2 Accent 3" w:uiPriority="1"/>
    <w:lsdException w:name="Medium Grid 3 Accent 3" w:uiPriority="1"/>
    <w:lsdException w:name="Dark List Accent 3" w:uiPriority="1"/>
    <w:lsdException w:name="Colorful Shading Accent 3" w:uiPriority="1"/>
    <w:lsdException w:name="Colorful List Accent 3" w:uiPriority="1"/>
    <w:lsdException w:name="Colorful Grid Accent 3" w:uiPriority="1"/>
    <w:lsdException w:name="Light Shading Accent 4" w:uiPriority="1"/>
    <w:lsdException w:name="Light List Accent 4" w:uiPriority="1"/>
    <w:lsdException w:name="Light Grid Accent 4" w:uiPriority="1"/>
    <w:lsdException w:name="Medium Shading 1 Accent 4" w:uiPriority="1"/>
    <w:lsdException w:name="Medium Shading 2 Accent 4" w:uiPriority="1"/>
    <w:lsdException w:name="Medium List 1 Accent 4" w:uiPriority="1"/>
    <w:lsdException w:name="Medium List 2 Accent 4" w:uiPriority="1"/>
    <w:lsdException w:name="Medium Grid 1 Accent 4" w:uiPriority="1"/>
    <w:lsdException w:name="Medium Grid 2 Accent 4" w:uiPriority="1"/>
    <w:lsdException w:name="Medium Grid 3 Accent 4" w:uiPriority="1"/>
    <w:lsdException w:name="Dark List Accent 4" w:uiPriority="1"/>
    <w:lsdException w:name="Colorful Shading Accent 4" w:uiPriority="1"/>
    <w:lsdException w:name="Colorful List Accent 4" w:uiPriority="1"/>
    <w:lsdException w:name="Colorful Grid Accent 4" w:uiPriority="1"/>
    <w:lsdException w:name="Light Shading Accent 5" w:uiPriority="1"/>
    <w:lsdException w:name="Light List Accent 5" w:uiPriority="1"/>
    <w:lsdException w:name="Light Grid Accent 5" w:uiPriority="1"/>
    <w:lsdException w:name="Medium Shading 1 Accent 5" w:uiPriority="1"/>
    <w:lsdException w:name="Medium Shading 2 Accent 5" w:uiPriority="1"/>
    <w:lsdException w:name="Medium List 1 Accent 5" w:uiPriority="1"/>
    <w:lsdException w:name="Medium List 2 Accent 5" w:uiPriority="1"/>
    <w:lsdException w:name="Medium Grid 1 Accent 5" w:uiPriority="1"/>
    <w:lsdException w:name="Medium Grid 2 Accent 5" w:uiPriority="1"/>
    <w:lsdException w:name="Medium Grid 3 Accent 5" w:uiPriority="1"/>
    <w:lsdException w:name="Dark List Accent 5" w:uiPriority="1"/>
    <w:lsdException w:name="Colorful Shading Accent 5" w:uiPriority="1"/>
    <w:lsdException w:name="Colorful List Accent 5" w:uiPriority="1"/>
    <w:lsdException w:name="Colorful Grid Accent 5" w:uiPriority="1"/>
    <w:lsdException w:name="Light Shading Accent 6" w:uiPriority="1"/>
    <w:lsdException w:name="Light List Accent 6" w:uiPriority="1"/>
    <w:lsdException w:name="Light Grid Accent 6" w:uiPriority="1"/>
    <w:lsdException w:name="Medium Shading 1 Accent 6" w:uiPriority="1"/>
    <w:lsdException w:name="Medium Shading 2 Accent 6" w:uiPriority="1"/>
    <w:lsdException w:name="Medium List 1 Accent 6" w:uiPriority="1"/>
    <w:lsdException w:name="Medium List 2 Accent 6" w:uiPriority="1"/>
    <w:lsdException w:name="Medium Grid 1 Accent 6" w:uiPriority="1"/>
    <w:lsdException w:name="Medium Grid 2 Accent 6" w:uiPriority="1"/>
    <w:lsdException w:name="Medium Grid 3 Accent 6" w:uiPriority="1"/>
    <w:lsdException w:name="Dark List Accent 6" w:uiPriority="1"/>
    <w:lsdException w:name="Colorful Shading Accent 6" w:uiPriority="1"/>
    <w:lsdException w:name="Colorful List Accent 6" w:uiPriority="1"/>
    <w:lsdException w:name="Colorful Grid Accent 6" w:uiPriority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2"/>
    <w:next w:val="a2"/>
    <w:qFormat/>
    <w:pPr>
      <w:keepNext/>
      <w:keepLines/>
      <w:numPr>
        <w:numId w:val="1"/>
      </w:numPr>
      <w:spacing w:line="360" w:lineRule="auto"/>
      <w:outlineLvl w:val="0"/>
    </w:pPr>
    <w:rPr>
      <w:rFonts w:ascii="Arial" w:hAnsi="Arial"/>
      <w:b/>
      <w:color w:val="000000"/>
      <w:kern w:val="44"/>
      <w:szCs w:val="36"/>
    </w:rPr>
  </w:style>
  <w:style w:type="paragraph" w:styleId="2">
    <w:name w:val="heading 2"/>
    <w:basedOn w:val="a2"/>
    <w:next w:val="a2"/>
    <w:qFormat/>
    <w:pPr>
      <w:keepNext/>
      <w:keepLines/>
      <w:numPr>
        <w:ilvl w:val="1"/>
        <w:numId w:val="1"/>
      </w:numPr>
      <w:tabs>
        <w:tab w:val="left" w:pos="576"/>
      </w:tabs>
      <w:spacing w:line="360" w:lineRule="auto"/>
      <w:outlineLvl w:val="1"/>
    </w:pPr>
    <w:rPr>
      <w:rFonts w:ascii="Arial" w:hAnsi="Arial"/>
      <w:b/>
      <w:color w:val="000000"/>
    </w:rPr>
  </w:style>
  <w:style w:type="paragraph" w:styleId="3">
    <w:name w:val="heading 3"/>
    <w:basedOn w:val="a2"/>
    <w:next w:val="a2"/>
    <w:qFormat/>
    <w:pPr>
      <w:keepNext/>
      <w:keepLines/>
      <w:numPr>
        <w:ilvl w:val="2"/>
        <w:numId w:val="1"/>
      </w:numPr>
      <w:tabs>
        <w:tab w:val="left" w:pos="720"/>
      </w:tabs>
      <w:spacing w:line="360" w:lineRule="auto"/>
      <w:outlineLvl w:val="2"/>
    </w:pPr>
    <w:rPr>
      <w:rFonts w:ascii="Arial" w:hAnsi="Arial"/>
      <w:color w:val="000000"/>
      <w:szCs w:val="21"/>
    </w:rPr>
  </w:style>
  <w:style w:type="paragraph" w:styleId="4">
    <w:name w:val="heading 4"/>
    <w:basedOn w:val="a2"/>
    <w:next w:val="a2"/>
    <w:link w:val="40"/>
    <w:qFormat/>
    <w:pPr>
      <w:keepNext/>
      <w:keepLines/>
      <w:numPr>
        <w:ilvl w:val="3"/>
        <w:numId w:val="1"/>
      </w:numPr>
      <w:tabs>
        <w:tab w:val="left" w:pos="-1836"/>
        <w:tab w:val="left" w:pos="1006"/>
      </w:tabs>
      <w:spacing w:line="360" w:lineRule="auto"/>
      <w:ind w:rightChars="100" w:right="210"/>
      <w:outlineLvl w:val="3"/>
    </w:pPr>
    <w:rPr>
      <w:rFonts w:ascii="Arial" w:hAnsi="Arial"/>
      <w:bCs/>
      <w:szCs w:val="28"/>
    </w:rPr>
  </w:style>
  <w:style w:type="paragraph" w:styleId="5">
    <w:name w:val="heading 5"/>
    <w:basedOn w:val="a2"/>
    <w:next w:val="a2"/>
    <w:link w:val="50"/>
    <w:qFormat/>
    <w:pPr>
      <w:keepNext/>
      <w:keepLines/>
      <w:numPr>
        <w:ilvl w:val="4"/>
        <w:numId w:val="1"/>
      </w:numPr>
      <w:tabs>
        <w:tab w:val="left" w:pos="1008"/>
      </w:tabs>
      <w:spacing w:line="360" w:lineRule="auto"/>
      <w:outlineLvl w:val="4"/>
    </w:pPr>
    <w:rPr>
      <w:rFonts w:ascii="Arial" w:hAnsi="Arial"/>
      <w:bCs/>
      <w:szCs w:val="21"/>
    </w:rPr>
  </w:style>
  <w:style w:type="paragraph" w:styleId="6">
    <w:name w:val="heading 6"/>
    <w:basedOn w:val="a2"/>
    <w:next w:val="a2"/>
    <w:qFormat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2"/>
    <w:next w:val="a2"/>
    <w:qFormat/>
    <w:pPr>
      <w:keepNext/>
      <w:numPr>
        <w:ilvl w:val="6"/>
        <w:numId w:val="1"/>
      </w:numPr>
      <w:tabs>
        <w:tab w:val="left" w:pos="1296"/>
      </w:tabs>
      <w:autoSpaceDE w:val="0"/>
      <w:autoSpaceDN w:val="0"/>
      <w:adjustRightInd w:val="0"/>
      <w:spacing w:line="288" w:lineRule="auto"/>
      <w:outlineLvl w:val="6"/>
    </w:pPr>
    <w:rPr>
      <w:rFonts w:ascii="Arial" w:hAnsi="Arial"/>
      <w:b/>
      <w:color w:val="000000"/>
      <w:sz w:val="15"/>
    </w:rPr>
  </w:style>
  <w:style w:type="paragraph" w:styleId="8">
    <w:name w:val="heading 8"/>
    <w:basedOn w:val="a2"/>
    <w:next w:val="a2"/>
    <w:qFormat/>
    <w:pPr>
      <w:keepNext/>
      <w:numPr>
        <w:ilvl w:val="7"/>
        <w:numId w:val="1"/>
      </w:numPr>
      <w:tabs>
        <w:tab w:val="left" w:pos="1440"/>
      </w:tabs>
      <w:spacing w:line="360" w:lineRule="auto"/>
      <w:outlineLvl w:val="7"/>
    </w:pPr>
    <w:rPr>
      <w:rFonts w:ascii="仿宋_GB2312" w:eastAsia="仿宋_GB2312"/>
      <w:b/>
      <w:sz w:val="24"/>
    </w:rPr>
  </w:style>
  <w:style w:type="paragraph" w:styleId="9">
    <w:name w:val="heading 9"/>
    <w:basedOn w:val="a2"/>
    <w:next w:val="a2"/>
    <w:qFormat/>
    <w:pPr>
      <w:keepNext/>
      <w:keepLines/>
      <w:numPr>
        <w:ilvl w:val="8"/>
        <w:numId w:val="1"/>
      </w:numPr>
      <w:tabs>
        <w:tab w:val="left" w:pos="1584"/>
      </w:tabs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40">
    <w:name w:val="标题 4 字符"/>
    <w:link w:val="4"/>
    <w:rPr>
      <w:rFonts w:ascii="Arial" w:eastAsia="宋体" w:hAnsi="Arial" w:cs="Times New Roman"/>
      <w:bCs/>
      <w:kern w:val="2"/>
      <w:sz w:val="21"/>
      <w:szCs w:val="28"/>
    </w:rPr>
  </w:style>
  <w:style w:type="character" w:customStyle="1" w:styleId="50">
    <w:name w:val="标题 5 字符"/>
    <w:link w:val="5"/>
    <w:rPr>
      <w:rFonts w:ascii="Arial" w:eastAsia="宋体" w:hAnsi="Arial" w:cs="Times New Roman"/>
      <w:bCs/>
      <w:kern w:val="2"/>
      <w:sz w:val="21"/>
      <w:szCs w:val="21"/>
    </w:rPr>
  </w:style>
  <w:style w:type="paragraph" w:styleId="a6">
    <w:name w:val="Normal Indent"/>
    <w:basedOn w:val="a2"/>
    <w:pPr>
      <w:ind w:firstLineChars="200" w:firstLine="420"/>
    </w:pPr>
  </w:style>
  <w:style w:type="paragraph" w:styleId="a7">
    <w:name w:val="caption"/>
    <w:basedOn w:val="a2"/>
    <w:next w:val="a2"/>
    <w:qFormat/>
    <w:pPr>
      <w:spacing w:before="152" w:after="160"/>
    </w:pPr>
    <w:rPr>
      <w:rFonts w:ascii="Arial" w:eastAsia="楷体_GB2312" w:hAnsi="Arial" w:cs="Arial"/>
    </w:rPr>
  </w:style>
  <w:style w:type="paragraph" w:styleId="a">
    <w:name w:val="List Bullet"/>
    <w:basedOn w:val="a2"/>
    <w:pPr>
      <w:numPr>
        <w:numId w:val="2"/>
      </w:numPr>
      <w:tabs>
        <w:tab w:val="left" w:pos="360"/>
      </w:tabs>
      <w:spacing w:line="240" w:lineRule="auto"/>
    </w:pPr>
    <w:rPr>
      <w:rFonts w:ascii="Arial" w:hAnsi="Arial"/>
      <w:sz w:val="24"/>
      <w:szCs w:val="24"/>
    </w:rPr>
  </w:style>
  <w:style w:type="paragraph" w:styleId="a8">
    <w:name w:val="Document Map"/>
    <w:basedOn w:val="a2"/>
    <w:pPr>
      <w:shd w:val="clear" w:color="auto" w:fill="000080"/>
    </w:pPr>
  </w:style>
  <w:style w:type="paragraph" w:styleId="a9">
    <w:name w:val="annotation text"/>
    <w:basedOn w:val="a2"/>
    <w:pPr>
      <w:jc w:val="left"/>
    </w:pPr>
  </w:style>
  <w:style w:type="paragraph" w:styleId="aa">
    <w:name w:val="Body Text"/>
    <w:basedOn w:val="a2"/>
    <w:pPr>
      <w:spacing w:after="120" w:line="240" w:lineRule="auto"/>
    </w:pPr>
  </w:style>
  <w:style w:type="paragraph" w:styleId="ab">
    <w:name w:val="Body Text Indent"/>
    <w:basedOn w:val="a2"/>
    <w:pPr>
      <w:spacing w:line="240" w:lineRule="auto"/>
      <w:ind w:left="840" w:firstLine="480"/>
    </w:pPr>
    <w:rPr>
      <w:rFonts w:ascii="Arial" w:hAnsi="Arial"/>
      <w:sz w:val="24"/>
      <w:szCs w:val="24"/>
    </w:rPr>
  </w:style>
  <w:style w:type="paragraph" w:styleId="20">
    <w:name w:val="List Bullet 2"/>
    <w:basedOn w:val="a"/>
    <w:pPr>
      <w:numPr>
        <w:numId w:val="0"/>
      </w:numPr>
      <w:tabs>
        <w:tab w:val="left" w:pos="360"/>
        <w:tab w:val="left" w:pos="845"/>
      </w:tabs>
      <w:spacing w:after="220" w:line="220" w:lineRule="atLeast"/>
      <w:ind w:left="2160" w:right="720" w:hangingChars="200" w:hanging="420"/>
    </w:pPr>
    <w:rPr>
      <w:rFonts w:ascii="Times New Roman" w:hAnsi="Times New Roman"/>
      <w:sz w:val="21"/>
      <w:szCs w:val="20"/>
    </w:rPr>
  </w:style>
  <w:style w:type="paragraph" w:styleId="TOC5">
    <w:name w:val="toc 5"/>
    <w:basedOn w:val="a2"/>
    <w:next w:val="a2"/>
    <w:pPr>
      <w:ind w:leftChars="800" w:left="1680"/>
    </w:pPr>
  </w:style>
  <w:style w:type="paragraph" w:styleId="TOC3">
    <w:name w:val="toc 3"/>
    <w:basedOn w:val="a2"/>
    <w:next w:val="a2"/>
    <w:pPr>
      <w:ind w:leftChars="400" w:left="840"/>
    </w:pPr>
  </w:style>
  <w:style w:type="paragraph" w:styleId="21">
    <w:name w:val="Body Text Indent 2"/>
    <w:basedOn w:val="a2"/>
    <w:pPr>
      <w:spacing w:line="240" w:lineRule="auto"/>
      <w:ind w:left="420" w:firstLineChars="200" w:firstLine="480"/>
    </w:pPr>
    <w:rPr>
      <w:rFonts w:ascii="Arial" w:hAnsi="Arial"/>
      <w:sz w:val="24"/>
      <w:szCs w:val="24"/>
    </w:rPr>
  </w:style>
  <w:style w:type="paragraph" w:styleId="ac">
    <w:name w:val="Balloon Text"/>
    <w:basedOn w:val="a2"/>
    <w:rPr>
      <w:sz w:val="18"/>
      <w:szCs w:val="18"/>
    </w:rPr>
  </w:style>
  <w:style w:type="paragraph" w:styleId="ad">
    <w:name w:val="footer"/>
    <w:basedOn w:val="a2"/>
    <w:pPr>
      <w:tabs>
        <w:tab w:val="center" w:pos="4153"/>
        <w:tab w:val="right" w:pos="8306"/>
      </w:tabs>
      <w:snapToGrid w:val="0"/>
      <w:spacing w:line="288" w:lineRule="auto"/>
      <w:ind w:firstLine="482"/>
      <w:jc w:val="left"/>
    </w:pPr>
  </w:style>
  <w:style w:type="paragraph" w:styleId="ae">
    <w:name w:val="header"/>
    <w:basedOn w:val="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隶书"/>
    </w:rPr>
  </w:style>
  <w:style w:type="paragraph" w:styleId="TOC1">
    <w:name w:val="toc 1"/>
    <w:basedOn w:val="a2"/>
    <w:next w:val="a2"/>
    <w:uiPriority w:val="39"/>
    <w:pPr>
      <w:spacing w:line="240" w:lineRule="auto"/>
      <w:jc w:val="left"/>
    </w:pPr>
    <w:rPr>
      <w:bCs/>
      <w:caps/>
    </w:rPr>
  </w:style>
  <w:style w:type="paragraph" w:styleId="TOC4">
    <w:name w:val="toc 4"/>
    <w:basedOn w:val="a2"/>
    <w:next w:val="a2"/>
    <w:pPr>
      <w:ind w:leftChars="600" w:left="1260"/>
    </w:pPr>
  </w:style>
  <w:style w:type="paragraph" w:styleId="30">
    <w:name w:val="Body Text Indent 3"/>
    <w:basedOn w:val="a2"/>
    <w:pPr>
      <w:spacing w:line="240" w:lineRule="auto"/>
      <w:ind w:firstLine="480"/>
    </w:pPr>
    <w:rPr>
      <w:sz w:val="24"/>
    </w:rPr>
  </w:style>
  <w:style w:type="paragraph" w:styleId="af">
    <w:name w:val="table of figures"/>
    <w:basedOn w:val="a2"/>
    <w:next w:val="a2"/>
    <w:pPr>
      <w:ind w:left="420" w:hanging="420"/>
      <w:jc w:val="left"/>
    </w:pPr>
    <w:rPr>
      <w:caps/>
      <w:sz w:val="20"/>
    </w:rPr>
  </w:style>
  <w:style w:type="paragraph" w:styleId="TOC2">
    <w:name w:val="toc 2"/>
    <w:basedOn w:val="a2"/>
    <w:next w:val="a2"/>
    <w:uiPriority w:val="39"/>
    <w:pPr>
      <w:ind w:leftChars="200" w:left="420"/>
    </w:pPr>
  </w:style>
  <w:style w:type="paragraph" w:styleId="22">
    <w:name w:val="Body Text 2"/>
    <w:basedOn w:val="a2"/>
    <w:pPr>
      <w:spacing w:line="240" w:lineRule="auto"/>
    </w:pPr>
    <w:rPr>
      <w:rFonts w:ascii="宋体" w:hAnsi="宋体"/>
      <w:color w:val="0000FF"/>
    </w:rPr>
  </w:style>
  <w:style w:type="paragraph" w:styleId="HTML">
    <w:name w:val="HTML Preformatted"/>
    <w:basedOn w:val="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黑体" w:eastAsia="黑体" w:hAnsi="Courier New" w:cs="Courier New"/>
      <w:color w:val="000000"/>
      <w:kern w:val="0"/>
      <w:sz w:val="20"/>
    </w:rPr>
  </w:style>
  <w:style w:type="paragraph" w:styleId="af0">
    <w:name w:val="Normal (Web)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szCs w:val="24"/>
    </w:rPr>
  </w:style>
  <w:style w:type="paragraph" w:styleId="af1">
    <w:name w:val="Title"/>
    <w:basedOn w:val="a2"/>
    <w:qFormat/>
    <w:pPr>
      <w:spacing w:before="240" w:after="60" w:line="240" w:lineRule="auto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2">
    <w:name w:val="annotation subject"/>
    <w:basedOn w:val="a9"/>
    <w:next w:val="a9"/>
    <w:rPr>
      <w:b/>
      <w:bCs/>
    </w:rPr>
  </w:style>
  <w:style w:type="table" w:styleId="af3">
    <w:name w:val="Table Grid"/>
    <w:basedOn w:val="a4"/>
    <w:pPr>
      <w:widowControl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qFormat/>
    <w:rPr>
      <w:rFonts w:ascii="Times New Roman" w:eastAsia="宋体" w:hAnsi="Times New Roman" w:cs="Times New Roman"/>
      <w:b/>
      <w:bCs/>
    </w:rPr>
  </w:style>
  <w:style w:type="character" w:styleId="af5">
    <w:name w:val="page number"/>
    <w:rPr>
      <w:rFonts w:ascii="Times New Roman" w:eastAsia="宋体" w:hAnsi="Times New Roman" w:cs="Times New Roman"/>
    </w:rPr>
  </w:style>
  <w:style w:type="character" w:styleId="af6">
    <w:name w:val="FollowedHyperlink"/>
    <w:rPr>
      <w:rFonts w:ascii="Times New Roman" w:eastAsia="宋体" w:hAnsi="Times New Roman" w:cs="Times New Roman"/>
      <w:color w:val="800080"/>
      <w:u w:val="single"/>
    </w:rPr>
  </w:style>
  <w:style w:type="character" w:styleId="af7">
    <w:name w:val="Emphasis"/>
    <w:qFormat/>
    <w:rPr>
      <w:rFonts w:ascii="Times New Roman" w:eastAsia="宋体" w:hAnsi="Times New Roman" w:cs="Times New Roman"/>
      <w:i/>
      <w:iCs/>
    </w:rPr>
  </w:style>
  <w:style w:type="character" w:styleId="af8">
    <w:name w:val="Hyperlink"/>
    <w:uiPriority w:val="99"/>
    <w:rPr>
      <w:rFonts w:ascii="Times New Roman" w:eastAsia="宋体" w:hAnsi="Times New Roman" w:cs="Times New Roman"/>
      <w:color w:val="0000FF"/>
      <w:u w:val="single"/>
    </w:rPr>
  </w:style>
  <w:style w:type="character" w:styleId="HTML0">
    <w:name w:val="HTML Code"/>
    <w:rPr>
      <w:rFonts w:ascii="黑体" w:eastAsia="黑体" w:hAnsi="Courier New" w:cs="Courier New"/>
      <w:sz w:val="20"/>
      <w:szCs w:val="20"/>
    </w:rPr>
  </w:style>
  <w:style w:type="character" w:styleId="af9">
    <w:name w:val="annotation reference"/>
    <w:rPr>
      <w:rFonts w:ascii="Times New Roman" w:eastAsia="宋体" w:hAnsi="Times New Roman" w:cs="Times New Roman"/>
      <w:sz w:val="21"/>
      <w:szCs w:val="21"/>
    </w:rPr>
  </w:style>
  <w:style w:type="character" w:customStyle="1" w:styleId="apple-converted-space">
    <w:name w:val="apple-converted-space"/>
    <w:rPr>
      <w:rFonts w:ascii="Times New Roman" w:eastAsia="宋体" w:hAnsi="Times New Roman" w:cs="Times New Roman"/>
    </w:rPr>
  </w:style>
  <w:style w:type="character" w:customStyle="1" w:styleId="llyf141">
    <w:name w:val="llyf141"/>
    <w:rPr>
      <w:rFonts w:ascii="Times New Roman" w:eastAsia="宋体" w:hAnsi="Times New Roman" w:cs="Times New Roman"/>
      <w:sz w:val="21"/>
      <w:szCs w:val="21"/>
    </w:rPr>
  </w:style>
  <w:style w:type="paragraph" w:styleId="afa">
    <w:name w:val="List Paragraph"/>
    <w:basedOn w:val="a2"/>
    <w:qFormat/>
    <w:pPr>
      <w:ind w:firstLineChars="200" w:firstLine="420"/>
    </w:pPr>
  </w:style>
  <w:style w:type="paragraph" w:customStyle="1" w:styleId="60">
    <w:name w:val="6"/>
    <w:basedOn w:val="a2"/>
    <w:next w:val="ab"/>
    <w:pPr>
      <w:spacing w:after="120" w:line="240" w:lineRule="auto"/>
      <w:ind w:leftChars="200" w:left="420"/>
    </w:pPr>
    <w:rPr>
      <w:szCs w:val="24"/>
    </w:rPr>
  </w:style>
  <w:style w:type="paragraph" w:customStyle="1" w:styleId="CharChar">
    <w:name w:val="Char Char"/>
    <w:basedOn w:val="a2"/>
    <w:pPr>
      <w:tabs>
        <w:tab w:val="left" w:pos="360"/>
      </w:tabs>
      <w:spacing w:line="240" w:lineRule="auto"/>
    </w:pPr>
    <w:rPr>
      <w:sz w:val="24"/>
      <w:szCs w:val="24"/>
    </w:rPr>
  </w:style>
  <w:style w:type="paragraph" w:customStyle="1" w:styleId="afb">
    <w:name w:val="段"/>
    <w:pPr>
      <w:autoSpaceDE w:val="0"/>
      <w:autoSpaceDN w:val="0"/>
      <w:ind w:firstLine="200"/>
      <w:jc w:val="both"/>
    </w:pPr>
    <w:rPr>
      <w:rFonts w:ascii="宋体"/>
      <w:sz w:val="21"/>
    </w:rPr>
  </w:style>
  <w:style w:type="paragraph" w:customStyle="1" w:styleId="afc">
    <w:name w:val="专有名词"/>
    <w:basedOn w:val="a2"/>
    <w:pPr>
      <w:spacing w:afterLines="100" w:line="240" w:lineRule="auto"/>
    </w:pPr>
    <w:rPr>
      <w:b/>
      <w:bCs/>
      <w:szCs w:val="24"/>
    </w:rPr>
  </w:style>
  <w:style w:type="paragraph" w:customStyle="1" w:styleId="23">
    <w:name w:val="级别2"/>
    <w:basedOn w:val="a2"/>
    <w:pPr>
      <w:tabs>
        <w:tab w:val="left" w:pos="1260"/>
      </w:tabs>
      <w:spacing w:afterLines="50" w:line="240" w:lineRule="auto"/>
      <w:ind w:left="1260" w:hanging="420"/>
    </w:pPr>
    <w:rPr>
      <w:szCs w:val="24"/>
    </w:rPr>
  </w:style>
  <w:style w:type="paragraph" w:customStyle="1" w:styleId="afd">
    <w:name w:val="附表"/>
    <w:basedOn w:val="a7"/>
    <w:pPr>
      <w:tabs>
        <w:tab w:val="left" w:pos="1500"/>
      </w:tabs>
      <w:spacing w:before="80" w:after="80" w:line="240" w:lineRule="auto"/>
      <w:ind w:left="839" w:hanging="419"/>
      <w:jc w:val="left"/>
    </w:pPr>
    <w:rPr>
      <w:rFonts w:ascii="Times New Roman" w:eastAsia="宋体" w:hAnsi="Times New Roman" w:cs="Times New Roman"/>
      <w:bCs/>
      <w:sz w:val="28"/>
    </w:rPr>
  </w:style>
  <w:style w:type="paragraph" w:customStyle="1" w:styleId="10">
    <w:name w:val="1级 条"/>
    <w:basedOn w:val="a2"/>
    <w:pPr>
      <w:spacing w:line="240" w:lineRule="auto"/>
    </w:pPr>
    <w:rPr>
      <w:b/>
      <w:sz w:val="28"/>
    </w:rPr>
  </w:style>
  <w:style w:type="paragraph" w:customStyle="1" w:styleId="xl8912344">
    <w:name w:val="xl89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712344">
    <w:name w:val="xl8712344"/>
    <w:basedOn w:val="a2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8412344">
    <w:name w:val="xl84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8312344">
    <w:name w:val="xl8312344"/>
    <w:basedOn w:val="a2"/>
    <w:pPr>
      <w:widowControl/>
      <w:pBdr>
        <w:top w:val="single" w:sz="4" w:space="1" w:color="auto"/>
        <w:left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812344">
    <w:name w:val="xl7812344"/>
    <w:basedOn w:val="a2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3">
    <w:name w:val="xl63"/>
    <w:basedOn w:val="a2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3312344">
    <w:name w:val="xl33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212344">
    <w:name w:val="xl7212344"/>
    <w:basedOn w:val="a2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font">
    <w:name w:val="font"/>
    <w:basedOn w:val="a2"/>
    <w:pPr>
      <w:widowControl/>
      <w:spacing w:before="100" w:beforeAutospacing="1" w:after="100" w:afterAutospacing="1" w:line="280" w:lineRule="atLeast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xl6912344">
    <w:name w:val="xl69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7312344">
    <w:name w:val="xl73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8112344">
    <w:name w:val="xl8112344"/>
    <w:basedOn w:val="a2"/>
    <w:pPr>
      <w:widowControl/>
      <w:pBdr>
        <w:top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6512344">
    <w:name w:val="xl65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6212344">
    <w:name w:val="xl62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612344">
    <w:name w:val="xl7612344"/>
    <w:basedOn w:val="a2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6112344">
    <w:name w:val="xl6112344"/>
    <w:basedOn w:val="a2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712344">
    <w:name w:val="xl7712344"/>
    <w:basedOn w:val="a2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5912344">
    <w:name w:val="xl5912344"/>
    <w:basedOn w:val="a2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5712344">
    <w:name w:val="xl5712344"/>
    <w:basedOn w:val="a2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7012344">
    <w:name w:val="xl70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912344">
    <w:name w:val="xl2912344"/>
    <w:basedOn w:val="a2"/>
    <w:pPr>
      <w:widowControl/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5412344">
    <w:name w:val="xl5412344"/>
    <w:basedOn w:val="a2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xl5112344">
    <w:name w:val="xl5112344"/>
    <w:basedOn w:val="a2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8012344">
    <w:name w:val="xl80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5612344">
    <w:name w:val="xl56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top"/>
    </w:pPr>
    <w:rPr>
      <w:rFonts w:ascii="宋体" w:hAnsi="宋体" w:hint="eastAsia"/>
      <w:b/>
      <w:bCs/>
      <w:kern w:val="0"/>
      <w:szCs w:val="21"/>
    </w:rPr>
  </w:style>
  <w:style w:type="paragraph" w:customStyle="1" w:styleId="xl88">
    <w:name w:val="xl88"/>
    <w:basedOn w:val="styl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jc w:val="center"/>
      <w:textAlignment w:val="auto"/>
    </w:pPr>
    <w:rPr>
      <w:rFonts w:ascii="宋体" w:hAnsi="宋体"/>
      <w:sz w:val="21"/>
      <w:szCs w:val="21"/>
    </w:rPr>
  </w:style>
  <w:style w:type="paragraph" w:customStyle="1" w:styleId="style0">
    <w:name w:val="style0"/>
    <w:basedOn w:val="a2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 w:val="24"/>
      <w:szCs w:val="24"/>
    </w:rPr>
  </w:style>
  <w:style w:type="paragraph" w:customStyle="1" w:styleId="xl5012344">
    <w:name w:val="xl5012344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7512344">
    <w:name w:val="xl7512344"/>
    <w:basedOn w:val="a2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4812344">
    <w:name w:val="xl48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0">
    <w:name w:val="xl30"/>
    <w:basedOn w:val="a2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612344">
    <w:name w:val="xl46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4112344">
    <w:name w:val="xl4112344"/>
    <w:basedOn w:val="a2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4">
    <w:name w:val="xl24"/>
    <w:basedOn w:val="a2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kern w:val="0"/>
      <w:szCs w:val="21"/>
    </w:rPr>
  </w:style>
  <w:style w:type="paragraph" w:customStyle="1" w:styleId="xl4012344">
    <w:name w:val="xl4012344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3812344">
    <w:name w:val="xl38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9">
    <w:name w:val="xl49"/>
    <w:basedOn w:val="a2"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3112344">
    <w:name w:val="xl3112344"/>
    <w:basedOn w:val="a2"/>
    <w:pPr>
      <w:widowControl/>
      <w:pBdr>
        <w:top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11">
    <w:name w:val="级别1"/>
    <w:basedOn w:val="a2"/>
    <w:pPr>
      <w:tabs>
        <w:tab w:val="left" w:pos="360"/>
        <w:tab w:val="left" w:pos="432"/>
      </w:tabs>
      <w:spacing w:beforeLines="50" w:line="264" w:lineRule="auto"/>
    </w:pPr>
    <w:rPr>
      <w:szCs w:val="24"/>
    </w:rPr>
  </w:style>
  <w:style w:type="paragraph" w:customStyle="1" w:styleId="xl4912344">
    <w:name w:val="xl4912344"/>
    <w:basedOn w:val="a2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012344">
    <w:name w:val="xl30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84">
    <w:name w:val="xl84"/>
    <w:basedOn w:val="style0"/>
    <w:pPr>
      <w:pBdr>
        <w:bottom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3612344">
    <w:name w:val="xl3612344"/>
    <w:basedOn w:val="a2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2812344">
    <w:name w:val="xl2812344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3912344">
    <w:name w:val="xl3912344"/>
    <w:basedOn w:val="a2"/>
    <w:pPr>
      <w:widowControl/>
      <w:pBdr>
        <w:left w:val="single" w:sz="4" w:space="1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2612344">
    <w:name w:val="xl26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2412344">
    <w:name w:val="xl2412344"/>
    <w:basedOn w:val="a2"/>
    <w:pPr>
      <w:widowControl/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4712344">
    <w:name w:val="xl4712344"/>
    <w:basedOn w:val="a2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412344">
    <w:name w:val="xl64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b/>
      <w:bCs/>
      <w:kern w:val="0"/>
      <w:szCs w:val="21"/>
    </w:rPr>
  </w:style>
  <w:style w:type="paragraph" w:customStyle="1" w:styleId="font1312344">
    <w:name w:val="font1312344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  <w:u w:val="single"/>
    </w:rPr>
  </w:style>
  <w:style w:type="paragraph" w:customStyle="1" w:styleId="font1112344">
    <w:name w:val="font1112344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6712344">
    <w:name w:val="xl67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font912344">
    <w:name w:val="font912344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</w:rPr>
  </w:style>
  <w:style w:type="paragraph" w:customStyle="1" w:styleId="font1212344">
    <w:name w:val="font1212344"/>
    <w:basedOn w:val="a2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afe">
    <w:name w:val="文档正文"/>
    <w:basedOn w:val="a2"/>
    <w:pPr>
      <w:spacing w:line="240" w:lineRule="auto"/>
    </w:pPr>
    <w:rPr>
      <w:rFonts w:ascii="宋体"/>
      <w:sz w:val="24"/>
    </w:rPr>
  </w:style>
  <w:style w:type="paragraph" w:customStyle="1" w:styleId="font812344">
    <w:name w:val="font812344"/>
    <w:basedOn w:val="a2"/>
    <w:pPr>
      <w:widowControl/>
      <w:spacing w:before="100" w:beforeAutospacing="1" w:after="100" w:afterAutospacing="1" w:line="240" w:lineRule="auto"/>
      <w:jc w:val="left"/>
    </w:pPr>
    <w:rPr>
      <w:kern w:val="0"/>
      <w:szCs w:val="21"/>
      <w:u w:val="single"/>
    </w:rPr>
  </w:style>
  <w:style w:type="paragraph" w:customStyle="1" w:styleId="xl89">
    <w:name w:val="xl89"/>
    <w:basedOn w:val="style0"/>
    <w:pPr>
      <w:pBdr>
        <w:top w:val="single" w:sz="4" w:space="0" w:color="auto"/>
        <w:left w:val="single" w:sz="4" w:space="0" w:color="auto"/>
        <w:right w:val="single" w:sz="4" w:space="0" w:color="auto"/>
      </w:pBdr>
      <w:jc w:val="center"/>
      <w:textAlignment w:val="auto"/>
    </w:pPr>
    <w:rPr>
      <w:rFonts w:ascii="宋体" w:hAnsi="宋体"/>
      <w:sz w:val="21"/>
      <w:szCs w:val="21"/>
    </w:rPr>
  </w:style>
  <w:style w:type="paragraph" w:customStyle="1" w:styleId="xl87">
    <w:name w:val="xl87"/>
    <w:basedOn w:val="style0"/>
    <w:pPr>
      <w:pBdr>
        <w:top w:val="single" w:sz="4" w:space="0" w:color="auto"/>
        <w:bottom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5">
    <w:name w:val="xl85"/>
    <w:basedOn w:val="style0"/>
    <w:pP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3">
    <w:name w:val="xl83"/>
    <w:basedOn w:val="style0"/>
    <w:pPr>
      <w:jc w:val="right"/>
      <w:textAlignment w:val="auto"/>
    </w:pPr>
    <w:rPr>
      <w:rFonts w:ascii="宋体" w:hAnsi="宋体"/>
      <w:sz w:val="21"/>
      <w:szCs w:val="21"/>
    </w:rPr>
  </w:style>
  <w:style w:type="paragraph" w:customStyle="1" w:styleId="xl82">
    <w:name w:val="xl82"/>
    <w:basedOn w:val="style0"/>
    <w:pPr>
      <w:pBdr>
        <w:left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80">
    <w:name w:val="xl80"/>
    <w:basedOn w:val="style0"/>
    <w:pPr>
      <w:pBdr>
        <w:bottom w:val="single" w:sz="8" w:space="0" w:color="auto"/>
        <w:right w:val="single" w:sz="4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79">
    <w:name w:val="xl79"/>
    <w:basedOn w:val="style0"/>
    <w:pPr>
      <w:pBdr>
        <w:bottom w:val="single" w:sz="8" w:space="0" w:color="auto"/>
      </w:pBdr>
      <w:jc w:val="center"/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77">
    <w:name w:val="xl77"/>
    <w:basedOn w:val="style0"/>
    <w:pPr>
      <w:pBdr>
        <w:bottom w:val="single" w:sz="8" w:space="0" w:color="auto"/>
      </w:pBdr>
      <w:textAlignment w:val="top"/>
    </w:pPr>
    <w:rPr>
      <w:b/>
      <w:bCs/>
      <w:sz w:val="21"/>
      <w:szCs w:val="21"/>
    </w:rPr>
  </w:style>
  <w:style w:type="paragraph" w:customStyle="1" w:styleId="xl2512344">
    <w:name w:val="xl2512344"/>
    <w:basedOn w:val="a2"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6">
    <w:name w:val="xl76"/>
    <w:basedOn w:val="style0"/>
    <w:pPr>
      <w:pBdr>
        <w:top w:val="single" w:sz="4" w:space="0" w:color="auto"/>
        <w:bottom w:val="single" w:sz="8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3712344">
    <w:name w:val="xl3712344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72">
    <w:name w:val="xl72"/>
    <w:basedOn w:val="style0"/>
    <w:pPr>
      <w:pBdr>
        <w:top w:val="single" w:sz="4" w:space="0" w:color="auto"/>
        <w:bottom w:val="single" w:sz="4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xl6012344">
    <w:name w:val="xl6012344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font13">
    <w:name w:val="font13"/>
    <w:basedOn w:val="a2"/>
    <w:pPr>
      <w:widowControl/>
      <w:spacing w:before="100" w:beforeAutospacing="1" w:after="100" w:afterAutospacing="1" w:line="240" w:lineRule="auto"/>
      <w:jc w:val="left"/>
    </w:pPr>
    <w:rPr>
      <w:kern w:val="0"/>
      <w:szCs w:val="21"/>
      <w:u w:val="single"/>
    </w:rPr>
  </w:style>
  <w:style w:type="paragraph" w:customStyle="1" w:styleId="xl2712344">
    <w:name w:val="xl2712344"/>
    <w:basedOn w:val="a2"/>
    <w:pPr>
      <w:widowControl/>
      <w:spacing w:before="100" w:beforeAutospacing="1" w:after="100" w:afterAutospacing="1" w:line="240" w:lineRule="auto"/>
      <w:jc w:val="righ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112344">
    <w:name w:val="xl71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font12">
    <w:name w:val="font12"/>
    <w:basedOn w:val="a2"/>
    <w:pPr>
      <w:widowControl/>
      <w:spacing w:before="100" w:beforeAutospacing="1" w:after="100" w:afterAutospacing="1" w:line="240" w:lineRule="auto"/>
      <w:jc w:val="left"/>
    </w:pPr>
    <w:rPr>
      <w:kern w:val="0"/>
      <w:sz w:val="14"/>
      <w:szCs w:val="14"/>
    </w:rPr>
  </w:style>
  <w:style w:type="paragraph" w:customStyle="1" w:styleId="12">
    <w:name w:val="编号1"/>
    <w:basedOn w:val="a2"/>
    <w:pPr>
      <w:tabs>
        <w:tab w:val="left" w:pos="620"/>
        <w:tab w:val="left" w:pos="840"/>
      </w:tabs>
      <w:ind w:left="620" w:hanging="420"/>
    </w:pPr>
    <w:rPr>
      <w:szCs w:val="24"/>
    </w:rPr>
  </w:style>
  <w:style w:type="paragraph" w:customStyle="1" w:styleId="xl5212344">
    <w:name w:val="xl52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8">
    <w:name w:val="xl78"/>
    <w:basedOn w:val="style0"/>
    <w:pPr>
      <w:pBdr>
        <w:bottom w:val="single" w:sz="8" w:space="0" w:color="auto"/>
      </w:pBdr>
      <w:textAlignment w:val="top"/>
    </w:pPr>
    <w:rPr>
      <w:rFonts w:ascii="宋体" w:hAnsi="宋体"/>
      <w:b/>
      <w:bCs/>
      <w:sz w:val="21"/>
      <w:szCs w:val="21"/>
    </w:rPr>
  </w:style>
  <w:style w:type="paragraph" w:customStyle="1" w:styleId="font10">
    <w:name w:val="font10"/>
    <w:basedOn w:val="a2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xl71">
    <w:name w:val="xl71"/>
    <w:basedOn w:val="a2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70">
    <w:name w:val="xl70"/>
    <w:basedOn w:val="a2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67">
    <w:name w:val="xl67"/>
    <w:basedOn w:val="a2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7912344">
    <w:name w:val="xl79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kern w:val="0"/>
      <w:szCs w:val="21"/>
    </w:rPr>
  </w:style>
  <w:style w:type="paragraph" w:customStyle="1" w:styleId="xl41">
    <w:name w:val="xl41"/>
    <w:basedOn w:val="a2"/>
    <w:pPr>
      <w:widowControl/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61">
    <w:name w:val="xl61"/>
    <w:basedOn w:val="a2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xl57">
    <w:name w:val="xl57"/>
    <w:basedOn w:val="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6">
    <w:name w:val="xl56"/>
    <w:basedOn w:val="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5">
    <w:name w:val="xl55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54">
    <w:name w:val="xl54"/>
    <w:basedOn w:val="a2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8212344">
    <w:name w:val="xl8212344"/>
    <w:basedOn w:val="a2"/>
    <w:pPr>
      <w:widowControl/>
      <w:pBdr>
        <w:top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xl45">
    <w:name w:val="xl45"/>
    <w:basedOn w:val="a2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50">
    <w:name w:val="xl50"/>
    <w:basedOn w:val="a2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44">
    <w:name w:val="xl44"/>
    <w:basedOn w:val="a2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8812344">
    <w:name w:val="xl88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b/>
      <w:bCs/>
      <w:kern w:val="0"/>
      <w:szCs w:val="21"/>
    </w:rPr>
  </w:style>
  <w:style w:type="paragraph" w:customStyle="1" w:styleId="xl43">
    <w:name w:val="xl43"/>
    <w:basedOn w:val="a2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64">
    <w:name w:val="xl64"/>
    <w:basedOn w:val="a2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40">
    <w:name w:val="xl40"/>
    <w:basedOn w:val="a2"/>
    <w:pPr>
      <w:widowControl/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9">
    <w:name w:val="xl39"/>
    <w:basedOn w:val="a2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7">
    <w:name w:val="xl37"/>
    <w:basedOn w:val="a2"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34">
    <w:name w:val="xl34"/>
    <w:basedOn w:val="a2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right"/>
    </w:pPr>
    <w:rPr>
      <w:rFonts w:ascii="宋体" w:hAnsi="宋体"/>
      <w:kern w:val="0"/>
      <w:szCs w:val="21"/>
    </w:rPr>
  </w:style>
  <w:style w:type="paragraph" w:customStyle="1" w:styleId="xl74">
    <w:name w:val="xl74"/>
    <w:basedOn w:val="style0"/>
    <w:pPr>
      <w:textAlignment w:val="top"/>
    </w:pPr>
    <w:rPr>
      <w:sz w:val="21"/>
      <w:szCs w:val="21"/>
    </w:rPr>
  </w:style>
  <w:style w:type="paragraph" w:customStyle="1" w:styleId="xl5812344">
    <w:name w:val="xl5812344"/>
    <w:basedOn w:val="a2"/>
    <w:pPr>
      <w:widowControl/>
      <w:spacing w:before="100" w:beforeAutospacing="1" w:after="100" w:afterAutospacing="1" w:line="240" w:lineRule="auto"/>
      <w:jc w:val="left"/>
      <w:textAlignment w:val="top"/>
    </w:pPr>
    <w:rPr>
      <w:kern w:val="0"/>
      <w:szCs w:val="21"/>
    </w:rPr>
  </w:style>
  <w:style w:type="paragraph" w:customStyle="1" w:styleId="13">
    <w:name w:val="列表1"/>
    <w:basedOn w:val="a2"/>
    <w:pPr>
      <w:tabs>
        <w:tab w:val="left" w:pos="360"/>
      </w:tabs>
      <w:spacing w:afterLines="50" w:line="240" w:lineRule="auto"/>
    </w:pPr>
    <w:rPr>
      <w:szCs w:val="24"/>
    </w:rPr>
  </w:style>
  <w:style w:type="paragraph" w:customStyle="1" w:styleId="xl33">
    <w:name w:val="xl33"/>
    <w:basedOn w:val="a2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1">
    <w:name w:val="xl31"/>
    <w:basedOn w:val="a2"/>
    <w:pPr>
      <w:widowControl/>
      <w:pBdr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66">
    <w:name w:val="xl66"/>
    <w:basedOn w:val="a2"/>
    <w:pPr>
      <w:widowControl/>
      <w:pBdr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29">
    <w:name w:val="xl29"/>
    <w:basedOn w:val="a2"/>
    <w:pPr>
      <w:widowControl/>
      <w:pBdr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6">
    <w:name w:val="xl26"/>
    <w:basedOn w:val="a2"/>
    <w:pPr>
      <w:widowControl/>
      <w:pBdr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42">
    <w:name w:val="xl42"/>
    <w:basedOn w:val="a2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25">
    <w:name w:val="xl25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font9">
    <w:name w:val="font9"/>
    <w:basedOn w:val="a2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 w:val="32"/>
      <w:szCs w:val="32"/>
    </w:rPr>
  </w:style>
  <w:style w:type="paragraph" w:customStyle="1" w:styleId="2PIM2H2Heading2HiddenHeadTimesNewRoman">
    <w:name w:val="样式 标题 2PIM2H2Heading 2 HiddenHead + Times New Roman"/>
    <w:basedOn w:val="2"/>
    <w:rPr>
      <w:rFonts w:ascii="Times New Roman" w:hAnsi="Times New Roman"/>
      <w:bCs/>
      <w:szCs w:val="21"/>
    </w:rPr>
  </w:style>
  <w:style w:type="paragraph" w:customStyle="1" w:styleId="font8">
    <w:name w:val="font8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font7">
    <w:name w:val="font7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Cs w:val="21"/>
    </w:rPr>
  </w:style>
  <w:style w:type="paragraph" w:customStyle="1" w:styleId="font6">
    <w:name w:val="font6"/>
    <w:basedOn w:val="a2"/>
    <w:pPr>
      <w:widowControl/>
      <w:spacing w:before="100" w:beforeAutospacing="1" w:after="100" w:afterAutospacing="1" w:line="240" w:lineRule="auto"/>
      <w:jc w:val="left"/>
    </w:pPr>
    <w:rPr>
      <w:kern w:val="0"/>
      <w:szCs w:val="21"/>
    </w:rPr>
  </w:style>
  <w:style w:type="paragraph" w:customStyle="1" w:styleId="xl6612344">
    <w:name w:val="xl6612344"/>
    <w:basedOn w:val="a2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  <w:style w:type="paragraph" w:customStyle="1" w:styleId="font5">
    <w:name w:val="font5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xl48">
    <w:name w:val="xl48"/>
    <w:basedOn w:val="a2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5512344">
    <w:name w:val="xl5512344"/>
    <w:basedOn w:val="a2"/>
    <w:pPr>
      <w:widowControl/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kern w:val="0"/>
      <w:szCs w:val="21"/>
    </w:rPr>
  </w:style>
  <w:style w:type="paragraph" w:customStyle="1" w:styleId="font612344">
    <w:name w:val="font612344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Cs w:val="21"/>
    </w:rPr>
  </w:style>
  <w:style w:type="paragraph" w:customStyle="1" w:styleId="xl6812344">
    <w:name w:val="xl68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8">
    <w:name w:val="xl68"/>
    <w:basedOn w:val="a2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a0">
    <w:name w:val="表样式"/>
    <w:basedOn w:val="af"/>
    <w:next w:val="a2"/>
    <w:pPr>
      <w:widowControl/>
      <w:numPr>
        <w:numId w:val="3"/>
      </w:numPr>
      <w:tabs>
        <w:tab w:val="left" w:pos="845"/>
      </w:tabs>
      <w:spacing w:line="240" w:lineRule="auto"/>
      <w:jc w:val="center"/>
    </w:pPr>
    <w:rPr>
      <w:rFonts w:eastAsia="楷体_GB2312"/>
      <w:smallCaps/>
    </w:rPr>
  </w:style>
  <w:style w:type="paragraph" w:customStyle="1" w:styleId="xl59">
    <w:name w:val="xl59"/>
    <w:basedOn w:val="a2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81">
    <w:name w:val="xl81"/>
    <w:basedOn w:val="style0"/>
    <w:pPr>
      <w:textAlignment w:val="auto"/>
    </w:pPr>
    <w:rPr>
      <w:rFonts w:ascii="宋体" w:hAnsi="宋体"/>
      <w:sz w:val="21"/>
      <w:szCs w:val="21"/>
    </w:rPr>
  </w:style>
  <w:style w:type="paragraph" w:customStyle="1" w:styleId="xl58">
    <w:name w:val="xl58"/>
    <w:basedOn w:val="a2"/>
    <w:pPr>
      <w:widowControl/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8612344">
    <w:name w:val="xl8612344"/>
    <w:basedOn w:val="a2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3212344">
    <w:name w:val="xl32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top"/>
    </w:pPr>
    <w:rPr>
      <w:rFonts w:ascii="宋体" w:hAnsi="宋体" w:hint="eastAsia"/>
      <w:kern w:val="0"/>
      <w:szCs w:val="21"/>
    </w:rPr>
  </w:style>
  <w:style w:type="paragraph" w:customStyle="1" w:styleId="aff">
    <w:name w:val="标准"/>
    <w:basedOn w:val="a2"/>
    <w:pPr>
      <w:adjustRightInd w:val="0"/>
      <w:spacing w:line="312" w:lineRule="atLeast"/>
      <w:textAlignment w:val="baseline"/>
    </w:pPr>
    <w:rPr>
      <w:kern w:val="0"/>
      <w:sz w:val="24"/>
    </w:rPr>
  </w:style>
  <w:style w:type="paragraph" w:customStyle="1" w:styleId="xl51">
    <w:name w:val="xl51"/>
    <w:basedOn w:val="a2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/>
      <w:kern w:val="0"/>
      <w:szCs w:val="21"/>
    </w:rPr>
  </w:style>
  <w:style w:type="paragraph" w:customStyle="1" w:styleId="xl4412344">
    <w:name w:val="xl4412344"/>
    <w:basedOn w:val="a2"/>
    <w:pPr>
      <w:widowControl/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75">
    <w:name w:val="xl75"/>
    <w:basedOn w:val="style0"/>
    <w:pPr>
      <w:textAlignment w:val="top"/>
    </w:pPr>
    <w:rPr>
      <w:rFonts w:ascii="宋体" w:hAnsi="宋体"/>
      <w:sz w:val="21"/>
      <w:szCs w:val="21"/>
    </w:rPr>
  </w:style>
  <w:style w:type="paragraph" w:customStyle="1" w:styleId="xl47">
    <w:name w:val="xl47"/>
    <w:basedOn w:val="a2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35">
    <w:name w:val="xl35"/>
    <w:basedOn w:val="a2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宋体" w:hAnsi="宋体"/>
      <w:kern w:val="0"/>
      <w:szCs w:val="21"/>
    </w:rPr>
  </w:style>
  <w:style w:type="paragraph" w:customStyle="1" w:styleId="font712344">
    <w:name w:val="font712344"/>
    <w:basedOn w:val="a2"/>
    <w:pPr>
      <w:widowControl/>
      <w:spacing w:before="100" w:beforeAutospacing="1" w:after="100" w:afterAutospacing="1" w:line="240" w:lineRule="auto"/>
      <w:jc w:val="left"/>
    </w:pPr>
    <w:rPr>
      <w:kern w:val="0"/>
      <w:szCs w:val="21"/>
    </w:rPr>
  </w:style>
  <w:style w:type="paragraph" w:customStyle="1" w:styleId="xl8512344">
    <w:name w:val="xl8512344"/>
    <w:basedOn w:val="a2"/>
    <w:pPr>
      <w:widowControl/>
      <w:pBdr>
        <w:top w:val="single" w:sz="4" w:space="1" w:color="auto"/>
        <w:lef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3512344">
    <w:name w:val="xl3512344"/>
    <w:basedOn w:val="a2"/>
    <w:pPr>
      <w:widowControl/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412344">
    <w:name w:val="xl3412344"/>
    <w:basedOn w:val="a2"/>
    <w:pPr>
      <w:widowControl/>
      <w:pBdr>
        <w:lef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32">
    <w:name w:val="xl32"/>
    <w:basedOn w:val="a2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font11">
    <w:name w:val="font11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b/>
      <w:bCs/>
      <w:kern w:val="0"/>
      <w:sz w:val="32"/>
      <w:szCs w:val="32"/>
    </w:rPr>
  </w:style>
  <w:style w:type="paragraph" w:customStyle="1" w:styleId="xl53">
    <w:name w:val="xl53"/>
    <w:basedOn w:val="a2"/>
    <w:pPr>
      <w:widowControl/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36">
    <w:name w:val="xl36"/>
    <w:basedOn w:val="a2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4312344">
    <w:name w:val="xl4312344"/>
    <w:basedOn w:val="a2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宋体" w:hAnsi="宋体" w:hint="eastAsia"/>
      <w:kern w:val="0"/>
      <w:szCs w:val="21"/>
    </w:rPr>
  </w:style>
  <w:style w:type="paragraph" w:customStyle="1" w:styleId="xl52">
    <w:name w:val="xl52"/>
    <w:basedOn w:val="a2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69">
    <w:name w:val="xl69"/>
    <w:basedOn w:val="a2"/>
    <w:pPr>
      <w:widowControl/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14">
    <w:name w:val="正文1"/>
    <w:basedOn w:val="a2"/>
    <w:pPr>
      <w:spacing w:afterLines="50" w:line="240" w:lineRule="auto"/>
    </w:pPr>
    <w:rPr>
      <w:szCs w:val="24"/>
    </w:rPr>
  </w:style>
  <w:style w:type="paragraph" w:customStyle="1" w:styleId="aff0">
    <w:name w:val="节标题"/>
    <w:basedOn w:val="2"/>
    <w:next w:val="a2"/>
    <w:pPr>
      <w:keepNext w:val="0"/>
      <w:keepLines w:val="0"/>
      <w:numPr>
        <w:ilvl w:val="0"/>
        <w:numId w:val="0"/>
      </w:numPr>
      <w:tabs>
        <w:tab w:val="clear" w:pos="576"/>
      </w:tabs>
      <w:adjustRightInd w:val="0"/>
      <w:spacing w:after="180" w:line="480" w:lineRule="auto"/>
      <w:ind w:left="987"/>
      <w:jc w:val="center"/>
    </w:pPr>
    <w:rPr>
      <w:rFonts w:ascii="仿宋_GB2312" w:eastAsia="隶书" w:hAnsi="Times New Roman"/>
      <w:b w:val="0"/>
      <w:caps/>
      <w:color w:val="333399"/>
      <w:spacing w:val="20"/>
      <w:kern w:val="10"/>
      <w:sz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xl28">
    <w:name w:val="xl28"/>
    <w:basedOn w:val="a2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7412344">
    <w:name w:val="xl7412344"/>
    <w:basedOn w:val="a2"/>
    <w:pPr>
      <w:widowControl/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center"/>
      <w:textAlignment w:val="bottom"/>
    </w:pPr>
    <w:rPr>
      <w:rFonts w:ascii="宋体" w:hAnsi="宋体" w:hint="eastAsia"/>
      <w:b/>
      <w:bCs/>
      <w:kern w:val="0"/>
      <w:szCs w:val="21"/>
    </w:rPr>
  </w:style>
  <w:style w:type="paragraph" w:customStyle="1" w:styleId="xl65">
    <w:name w:val="xl65"/>
    <w:basedOn w:val="a2"/>
    <w:pPr>
      <w:widowControl/>
      <w:pBdr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 w:val="32"/>
      <w:szCs w:val="32"/>
    </w:rPr>
  </w:style>
  <w:style w:type="paragraph" w:customStyle="1" w:styleId="xl4212344">
    <w:name w:val="xl4212344"/>
    <w:basedOn w:val="a2"/>
    <w:pPr>
      <w:widowControl/>
      <w:pBdr>
        <w:top w:val="single" w:sz="4" w:space="1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xl38">
    <w:name w:val="xl38"/>
    <w:basedOn w:val="a2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b/>
      <w:bCs/>
      <w:kern w:val="0"/>
      <w:szCs w:val="21"/>
    </w:rPr>
  </w:style>
  <w:style w:type="paragraph" w:customStyle="1" w:styleId="xl6312344">
    <w:name w:val="xl6312344"/>
    <w:basedOn w:val="a2"/>
    <w:pPr>
      <w:widowControl/>
      <w:pBdr>
        <w:bottom w:val="single" w:sz="4" w:space="0" w:color="auto"/>
        <w:right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rFonts w:ascii="宋体" w:hAnsi="宋体" w:hint="eastAsia"/>
      <w:kern w:val="0"/>
      <w:szCs w:val="21"/>
    </w:rPr>
  </w:style>
  <w:style w:type="paragraph" w:customStyle="1" w:styleId="xl60">
    <w:name w:val="xl60"/>
    <w:basedOn w:val="a2"/>
    <w:pPr>
      <w:widowControl/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b/>
      <w:bCs/>
      <w:kern w:val="0"/>
      <w:szCs w:val="21"/>
    </w:rPr>
  </w:style>
  <w:style w:type="paragraph" w:customStyle="1" w:styleId="xl4512344">
    <w:name w:val="xl4512344"/>
    <w:basedOn w:val="a2"/>
    <w:pPr>
      <w:widowControl/>
      <w:pBdr>
        <w:right w:val="single" w:sz="4" w:space="1" w:color="auto"/>
      </w:pBdr>
      <w:spacing w:before="100" w:beforeAutospacing="1" w:after="100" w:afterAutospacing="1" w:line="240" w:lineRule="auto"/>
      <w:jc w:val="left"/>
      <w:textAlignment w:val="bottom"/>
    </w:pPr>
    <w:rPr>
      <w:rFonts w:ascii="宋体" w:hAnsi="宋体" w:hint="eastAsia"/>
      <w:kern w:val="0"/>
      <w:szCs w:val="21"/>
    </w:rPr>
  </w:style>
  <w:style w:type="paragraph" w:customStyle="1" w:styleId="font1012344">
    <w:name w:val="font1012344"/>
    <w:basedOn w:val="a2"/>
    <w:pPr>
      <w:widowControl/>
      <w:spacing w:before="100" w:beforeAutospacing="1" w:after="100" w:afterAutospacing="1" w:line="240" w:lineRule="auto"/>
      <w:jc w:val="left"/>
    </w:pPr>
    <w:rPr>
      <w:b/>
      <w:bCs/>
      <w:kern w:val="0"/>
      <w:szCs w:val="21"/>
    </w:rPr>
  </w:style>
  <w:style w:type="paragraph" w:customStyle="1" w:styleId="a1">
    <w:name w:val="列项——"/>
    <w:pPr>
      <w:widowControl w:val="0"/>
      <w:numPr>
        <w:numId w:val="4"/>
      </w:numPr>
      <w:tabs>
        <w:tab w:val="clear" w:pos="1140"/>
        <w:tab w:val="left" w:pos="854"/>
      </w:tabs>
      <w:jc w:val="both"/>
    </w:pPr>
    <w:rPr>
      <w:rFonts w:ascii="宋体"/>
      <w:sz w:val="21"/>
    </w:rPr>
  </w:style>
  <w:style w:type="paragraph" w:customStyle="1" w:styleId="xl46">
    <w:name w:val="xl46"/>
    <w:basedOn w:val="a2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86">
    <w:name w:val="xl86"/>
    <w:basedOn w:val="style0"/>
    <w:pPr>
      <w:pBdr>
        <w:right w:val="single" w:sz="4" w:space="0" w:color="auto"/>
      </w:pBdr>
      <w:jc w:val="center"/>
      <w:textAlignment w:val="auto"/>
    </w:pPr>
    <w:rPr>
      <w:rFonts w:ascii="宋体" w:hAnsi="宋体"/>
      <w:b/>
      <w:bCs/>
      <w:sz w:val="21"/>
      <w:szCs w:val="21"/>
    </w:rPr>
  </w:style>
  <w:style w:type="paragraph" w:customStyle="1" w:styleId="xl62">
    <w:name w:val="xl62"/>
    <w:basedOn w:val="a2"/>
    <w:pPr>
      <w:widowControl/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hAnsi="宋体"/>
      <w:kern w:val="0"/>
      <w:szCs w:val="21"/>
    </w:rPr>
  </w:style>
  <w:style w:type="paragraph" w:customStyle="1" w:styleId="font512344">
    <w:name w:val="font512344"/>
    <w:basedOn w:val="a2"/>
    <w:pPr>
      <w:widowControl/>
      <w:spacing w:before="100" w:beforeAutospacing="1" w:after="100" w:afterAutospacing="1" w:line="240" w:lineRule="auto"/>
      <w:jc w:val="left"/>
    </w:pPr>
    <w:rPr>
      <w:rFonts w:ascii="宋体" w:hAnsi="宋体" w:hint="eastAsia"/>
      <w:kern w:val="0"/>
      <w:sz w:val="18"/>
      <w:szCs w:val="18"/>
    </w:rPr>
  </w:style>
  <w:style w:type="paragraph" w:customStyle="1" w:styleId="xl73">
    <w:name w:val="xl73"/>
    <w:basedOn w:val="style0"/>
    <w:pPr>
      <w:textAlignment w:val="top"/>
    </w:pPr>
    <w:rPr>
      <w:rFonts w:ascii="宋体" w:hAnsi="宋体"/>
      <w:sz w:val="21"/>
      <w:szCs w:val="21"/>
    </w:rPr>
  </w:style>
  <w:style w:type="paragraph" w:customStyle="1" w:styleId="24">
    <w:name w:val="2级 条"/>
    <w:basedOn w:val="a2"/>
    <w:pPr>
      <w:spacing w:line="240" w:lineRule="auto"/>
    </w:pPr>
    <w:rPr>
      <w:sz w:val="28"/>
    </w:rPr>
  </w:style>
  <w:style w:type="paragraph" w:customStyle="1" w:styleId="xl27">
    <w:name w:val="xl27"/>
    <w:basedOn w:val="a2"/>
    <w:pPr>
      <w:widowControl/>
      <w:pBdr>
        <w:left w:val="single" w:sz="4" w:space="0" w:color="auto"/>
      </w:pBdr>
      <w:spacing w:before="100" w:beforeAutospacing="1" w:after="100" w:afterAutospacing="1" w:line="240" w:lineRule="auto"/>
      <w:jc w:val="left"/>
    </w:pPr>
    <w:rPr>
      <w:rFonts w:ascii="宋体" w:hAnsi="宋体"/>
      <w:kern w:val="0"/>
      <w:szCs w:val="21"/>
    </w:rPr>
  </w:style>
  <w:style w:type="paragraph" w:customStyle="1" w:styleId="xl5312344">
    <w:name w:val="xl5312344"/>
    <w:basedOn w:val="a2"/>
    <w:pPr>
      <w:widowControl/>
      <w:pBdr>
        <w:top w:val="single" w:sz="4" w:space="1" w:color="auto"/>
      </w:pBdr>
      <w:spacing w:before="100" w:beforeAutospacing="1" w:after="100" w:afterAutospacing="1" w:line="240" w:lineRule="auto"/>
      <w:jc w:val="left"/>
      <w:textAlignment w:val="top"/>
    </w:pPr>
    <w:rPr>
      <w:b/>
      <w:bCs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FB0610DF9EB10B4BAB184579F9A08339" ma:contentTypeVersion="8" ma:contentTypeDescription="新建文档。" ma:contentTypeScope="" ma:versionID="4080199464421c4968c3cad729892352">
  <xsd:schema xmlns:xsd="http://www.w3.org/2001/XMLSchema" xmlns:xs="http://www.w3.org/2001/XMLSchema" xmlns:p="http://schemas.microsoft.com/office/2006/metadata/properties" xmlns:ns3="d174778e-c1ae-41b9-bc9b-2470df5ded50" xmlns:ns4="5afecf3d-6f99-4740-bb74-30a5792c2909" targetNamespace="http://schemas.microsoft.com/office/2006/metadata/properties" ma:root="true" ma:fieldsID="940a8c92541a396f60909237d870c248" ns3:_="" ns4:_="">
    <xsd:import namespace="d174778e-c1ae-41b9-bc9b-2470df5ded50"/>
    <xsd:import namespace="5afecf3d-6f99-4740-bb74-30a5792c29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4778e-c1ae-41b9-bc9b-2470df5de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ecf3d-6f99-4740-bb74-30a5792c29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共享提示哈希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74778e-c1ae-41b9-bc9b-2470df5ded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489538F-1BD1-4711-AD49-A6F959E1A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4778e-c1ae-41b9-bc9b-2470df5ded50"/>
    <ds:schemaRef ds:uri="5afecf3d-6f99-4740-bb74-30a5792c2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9C659C-4B34-4EAB-AFFB-2E9616BFDBF2}">
  <ds:schemaRefs>
    <ds:schemaRef ds:uri="http://schemas.microsoft.com/office/2006/metadata/properties"/>
    <ds:schemaRef ds:uri="http://schemas.microsoft.com/office/infopath/2007/PartnerControls"/>
    <ds:schemaRef ds:uri="d174778e-c1ae-41b9-bc9b-2470df5ded50"/>
  </ds:schemaRefs>
</ds:datastoreItem>
</file>

<file path=customXml/itemProps3.xml><?xml version="1.0" encoding="utf-8"?>
<ds:datastoreItem xmlns:ds="http://schemas.openxmlformats.org/officeDocument/2006/customXml" ds:itemID="{DA724BC3-4B88-44A2-97BA-0F872C77CB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513</Words>
  <Characters>2927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Manager/>
  <Company>Soft Tech</Company>
  <LinksUpToDate>false</LinksUpToDate>
  <CharactersWithSpaces>3434</CharactersWithSpaces>
  <SharedDoc>false</SharedDoc>
  <HLinks>
    <vt:vector size="102" baseType="variant">
      <vt:variant>
        <vt:i4>1966131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_Toc162559530</vt:lpwstr>
      </vt:variant>
      <vt:variant>
        <vt:i4>2031667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_Toc162559529</vt:lpwstr>
      </vt:variant>
      <vt:variant>
        <vt:i4>2031667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_Toc162559528</vt:lpwstr>
      </vt:variant>
      <vt:variant>
        <vt:i4>2031667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_Toc162559527</vt:lpwstr>
      </vt:variant>
      <vt:variant>
        <vt:i4>2031667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_Toc162559526</vt:lpwstr>
      </vt:variant>
      <vt:variant>
        <vt:i4>2031667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_Toc162559525</vt:lpwstr>
      </vt:variant>
      <vt:variant>
        <vt:i4>2031667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_Toc162559524</vt:lpwstr>
      </vt:variant>
      <vt:variant>
        <vt:i4>2031667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_Toc162559523</vt:lpwstr>
      </vt:variant>
      <vt:variant>
        <vt:i4>2031667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_Toc162559522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_Toc162559521</vt:lpwstr>
      </vt:variant>
      <vt:variant>
        <vt:i4>2031667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_Toc162559520</vt:lpwstr>
      </vt:variant>
      <vt:variant>
        <vt:i4>1835059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_Toc162559519</vt:lpwstr>
      </vt:variant>
      <vt:variant>
        <vt:i4>1835059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_Toc162559518</vt:lpwstr>
      </vt:variant>
      <vt:variant>
        <vt:i4>1835059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_Toc162559517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_Toc162559516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_Toc162559515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_Toc162559514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过程文档模板</dc:title>
  <dc:subject/>
  <dc:creator>zpsong</dc:creator>
  <cp:keywords/>
  <dc:description/>
  <cp:lastModifiedBy>昊辰 周</cp:lastModifiedBy>
  <cp:revision>5</cp:revision>
  <cp:lastPrinted>2020-06-02T23:12:00Z</cp:lastPrinted>
  <dcterms:created xsi:type="dcterms:W3CDTF">2024-05-08T08:23:00Z</dcterms:created>
  <dcterms:modified xsi:type="dcterms:W3CDTF">2024-06-21T16:00:00Z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627C705352D147F39F50C3BD5281EBA6</vt:lpwstr>
  </property>
  <property fmtid="{D5CDD505-2E9C-101B-9397-08002B2CF9AE}" pid="3" name="KSOProductBuildVer">
    <vt:lpwstr>2052-11.1.0.14309</vt:lpwstr>
  </property>
  <property fmtid="{D5CDD505-2E9C-101B-9397-08002B2CF9AE}" pid="4" name="GrammarlyDocumentId">
    <vt:lpwstr>d54d4b9f7783fcb3dccf0f1ad57b967582390c4bbad887591bd27cbc3bbb7f7c</vt:lpwstr>
  </property>
  <property fmtid="{D5CDD505-2E9C-101B-9397-08002B2CF9AE}" pid="5" name="ContentTypeId">
    <vt:lpwstr>0x010100FB0610DF9EB10B4BAB184579F9A08339</vt:lpwstr>
  </property>
</Properties>
</file>